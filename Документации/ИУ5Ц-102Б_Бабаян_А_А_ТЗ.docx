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982E" w14:textId="77777777" w:rsidR="00655CEE" w:rsidRPr="00655CEE" w:rsidRDefault="00655CEE">
      <w:pPr>
        <w:spacing w:line="360" w:lineRule="auto"/>
        <w:jc w:val="center"/>
        <w:rPr>
          <w:color w:val="000000"/>
          <w:lang w:eastAsia="ar-SA"/>
        </w:rPr>
      </w:pPr>
      <w:r w:rsidRPr="00655CEE">
        <w:rPr>
          <w:b/>
          <w:bCs/>
          <w:color w:val="000000"/>
          <w:lang w:eastAsia="ar-SA"/>
        </w:rPr>
        <w:t xml:space="preserve">Московский государственный технический </w:t>
      </w:r>
      <w:proofErr w:type="gramStart"/>
      <w:r w:rsidRPr="00655CEE">
        <w:rPr>
          <w:b/>
          <w:bCs/>
          <w:color w:val="000000"/>
          <w:lang w:eastAsia="ar-SA"/>
        </w:rPr>
        <w:t>университет  им.</w:t>
      </w:r>
      <w:proofErr w:type="gramEnd"/>
      <w:r w:rsidRPr="00655CEE">
        <w:rPr>
          <w:b/>
          <w:bCs/>
          <w:color w:val="000000"/>
          <w:lang w:eastAsia="ar-SA"/>
        </w:rPr>
        <w:t xml:space="preserve"> </w:t>
      </w:r>
      <w:proofErr w:type="spellStart"/>
      <w:r w:rsidRPr="00655CEE">
        <w:rPr>
          <w:b/>
          <w:bCs/>
          <w:color w:val="000000"/>
          <w:lang w:eastAsia="ar-SA"/>
        </w:rPr>
        <w:t>Н.Э.Баумана</w:t>
      </w:r>
      <w:proofErr w:type="spellEnd"/>
    </w:p>
    <w:p w14:paraId="1CE21306" w14:textId="77777777" w:rsidR="00655CEE" w:rsidRPr="00655CEE" w:rsidRDefault="00655CEE">
      <w:pPr>
        <w:pBdr>
          <w:bottom w:val="single" w:sz="2" w:space="2" w:color="000000"/>
        </w:pBdr>
        <w:spacing w:line="360" w:lineRule="auto"/>
        <w:jc w:val="center"/>
        <w:rPr>
          <w:color w:val="000000"/>
          <w:sz w:val="28"/>
          <w:szCs w:val="28"/>
          <w:lang w:eastAsia="ar-SA"/>
        </w:rPr>
      </w:pPr>
      <w:r w:rsidRPr="00655CEE">
        <w:rPr>
          <w:color w:val="000000"/>
          <w:lang w:eastAsia="ar-SA"/>
        </w:rPr>
        <w:t>Кафедра «Системы обработки информации и управления»</w:t>
      </w:r>
    </w:p>
    <w:p w14:paraId="28009FD4" w14:textId="77777777" w:rsidR="00655CEE" w:rsidRPr="00655CEE" w:rsidRDefault="00655CEE">
      <w:pPr>
        <w:spacing w:line="360" w:lineRule="auto"/>
        <w:jc w:val="center"/>
        <w:rPr>
          <w:color w:val="000000"/>
          <w:sz w:val="28"/>
          <w:szCs w:val="28"/>
          <w:lang w:eastAsia="ar-SA"/>
        </w:rPr>
      </w:pPr>
    </w:p>
    <w:p w14:paraId="3B0048E7" w14:textId="77777777" w:rsidR="00655CEE" w:rsidRPr="00655CEE" w:rsidRDefault="00655CEE">
      <w:pPr>
        <w:spacing w:line="360" w:lineRule="auto"/>
        <w:rPr>
          <w:color w:val="000000"/>
          <w:sz w:val="28"/>
          <w:szCs w:val="28"/>
        </w:rPr>
      </w:pPr>
    </w:p>
    <w:tbl>
      <w:tblPr>
        <w:tblW w:w="0" w:type="auto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3090"/>
        <w:gridCol w:w="1793"/>
        <w:gridCol w:w="3232"/>
      </w:tblGrid>
      <w:tr w:rsidR="008C31CD" w:rsidRPr="00655CEE" w14:paraId="3568590F" w14:textId="77777777">
        <w:tc>
          <w:tcPr>
            <w:tcW w:w="1662" w:type="dxa"/>
            <w:shd w:val="clear" w:color="auto" w:fill="auto"/>
          </w:tcPr>
          <w:p w14:paraId="14F9AB4D" w14:textId="77777777" w:rsidR="00655CEE" w:rsidRPr="00655CEE" w:rsidRDefault="00655CEE">
            <w:pPr>
              <w:snapToGrid w:val="0"/>
              <w:spacing w:line="360" w:lineRule="auto"/>
              <w:jc w:val="right"/>
              <w:rPr>
                <w:color w:val="000000"/>
                <w:lang w:eastAsia="ar-SA"/>
              </w:rPr>
            </w:pPr>
            <w:r w:rsidRPr="00655CEE">
              <w:rPr>
                <w:color w:val="000000"/>
                <w:lang w:eastAsia="ar-SA"/>
              </w:rPr>
              <w:t>Утверждаю:</w:t>
            </w:r>
          </w:p>
        </w:tc>
        <w:tc>
          <w:tcPr>
            <w:tcW w:w="3090" w:type="dxa"/>
            <w:shd w:val="clear" w:color="auto" w:fill="auto"/>
          </w:tcPr>
          <w:p w14:paraId="1649A170" w14:textId="4B2A38E1" w:rsidR="0049546F" w:rsidRDefault="00655CEE" w:rsidP="0049546F">
            <w:pPr>
              <w:rPr>
                <w:sz w:val="28"/>
                <w:szCs w:val="28"/>
              </w:rPr>
            </w:pPr>
            <w:r w:rsidRPr="00655CEE">
              <w:rPr>
                <w:color w:val="000000"/>
                <w:lang w:eastAsia="ar-SA"/>
              </w:rPr>
              <w:t>___________</w:t>
            </w:r>
            <w:r w:rsidR="0049546F">
              <w:rPr>
                <w:color w:val="000000"/>
                <w:lang w:eastAsia="ar-SA"/>
              </w:rPr>
              <w:t xml:space="preserve">    </w:t>
            </w:r>
            <w:proofErr w:type="spellStart"/>
            <w:r w:rsidR="0049546F" w:rsidRPr="0049546F">
              <w:rPr>
                <w:color w:val="000000"/>
                <w:lang w:eastAsia="ar-SA"/>
              </w:rPr>
              <w:t>В.И.Терехов</w:t>
            </w:r>
            <w:proofErr w:type="spellEnd"/>
          </w:p>
          <w:p w14:paraId="492D533B" w14:textId="21C30B73" w:rsidR="00655CEE" w:rsidRPr="00655CEE" w:rsidRDefault="00655CEE">
            <w:pPr>
              <w:snapToGrid w:val="0"/>
              <w:spacing w:line="360" w:lineRule="auto"/>
              <w:rPr>
                <w:color w:val="000000"/>
                <w:lang w:eastAsia="ar-SA"/>
              </w:rPr>
            </w:pPr>
          </w:p>
        </w:tc>
        <w:tc>
          <w:tcPr>
            <w:tcW w:w="1793" w:type="dxa"/>
            <w:shd w:val="clear" w:color="auto" w:fill="auto"/>
          </w:tcPr>
          <w:p w14:paraId="6ADEE95B" w14:textId="77777777" w:rsidR="00655CEE" w:rsidRPr="00655CEE" w:rsidRDefault="00655CEE">
            <w:pPr>
              <w:snapToGrid w:val="0"/>
              <w:spacing w:line="360" w:lineRule="auto"/>
              <w:jc w:val="right"/>
              <w:rPr>
                <w:color w:val="000000"/>
                <w:lang w:eastAsia="ar-SA"/>
              </w:rPr>
            </w:pPr>
            <w:r w:rsidRPr="00655CEE">
              <w:rPr>
                <w:color w:val="000000"/>
                <w:lang w:eastAsia="ar-SA"/>
              </w:rPr>
              <w:t>Согласовано:</w:t>
            </w:r>
          </w:p>
        </w:tc>
        <w:tc>
          <w:tcPr>
            <w:tcW w:w="3232" w:type="dxa"/>
            <w:shd w:val="clear" w:color="auto" w:fill="auto"/>
          </w:tcPr>
          <w:p w14:paraId="04AB299F" w14:textId="570816E7" w:rsidR="00655CEE" w:rsidRPr="00655CEE" w:rsidRDefault="00655CEE">
            <w:pPr>
              <w:snapToGrid w:val="0"/>
              <w:spacing w:line="360" w:lineRule="auto"/>
              <w:jc w:val="right"/>
              <w:rPr>
                <w:color w:val="000000"/>
              </w:rPr>
            </w:pPr>
            <w:r w:rsidRPr="00655CEE">
              <w:rPr>
                <w:color w:val="000000"/>
                <w:lang w:eastAsia="ar-SA"/>
              </w:rPr>
              <w:t>___________</w:t>
            </w:r>
            <w:r w:rsidR="0049546F">
              <w:rPr>
                <w:color w:val="000000"/>
                <w:lang w:eastAsia="ar-SA"/>
              </w:rPr>
              <w:t xml:space="preserve">  </w:t>
            </w:r>
            <w:r w:rsidR="00BF6AF1">
              <w:rPr>
                <w:color w:val="000000"/>
                <w:lang w:eastAsia="ar-SA"/>
              </w:rPr>
              <w:t xml:space="preserve"> </w:t>
            </w:r>
            <w:proofErr w:type="spellStart"/>
            <w:r w:rsidR="0049546F">
              <w:rPr>
                <w:color w:val="000000"/>
                <w:lang w:eastAsia="ar-SA"/>
              </w:rPr>
              <w:t>Д.В.Строганов</w:t>
            </w:r>
            <w:proofErr w:type="spellEnd"/>
          </w:p>
        </w:tc>
      </w:tr>
      <w:tr w:rsidR="008C31CD" w:rsidRPr="00655CEE" w14:paraId="14FE7752" w14:textId="77777777">
        <w:tc>
          <w:tcPr>
            <w:tcW w:w="1662" w:type="dxa"/>
            <w:shd w:val="clear" w:color="auto" w:fill="auto"/>
          </w:tcPr>
          <w:p w14:paraId="7F2D52F0" w14:textId="77777777" w:rsidR="00655CEE" w:rsidRPr="00655CEE" w:rsidRDefault="00655CEE">
            <w:pPr>
              <w:snapToGrid w:val="0"/>
              <w:spacing w:line="360" w:lineRule="auto"/>
              <w:jc w:val="right"/>
              <w:rPr>
                <w:color w:val="000000"/>
                <w:lang w:eastAsia="ar-SA"/>
              </w:rPr>
            </w:pPr>
          </w:p>
        </w:tc>
        <w:tc>
          <w:tcPr>
            <w:tcW w:w="3090" w:type="dxa"/>
            <w:shd w:val="clear" w:color="auto" w:fill="auto"/>
          </w:tcPr>
          <w:p w14:paraId="08D3ADC3" w14:textId="5CCF6468" w:rsidR="00655CEE" w:rsidRPr="00655CEE" w:rsidRDefault="00FC60E0">
            <w:pPr>
              <w:snapToGrid w:val="0"/>
              <w:spacing w:line="360" w:lineRule="auto"/>
              <w:jc w:val="center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"___"__________20</w:t>
            </w:r>
            <w:r w:rsidR="0049546F">
              <w:rPr>
                <w:color w:val="000000"/>
                <w:lang w:eastAsia="ar-SA"/>
              </w:rPr>
              <w:t>24</w:t>
            </w:r>
            <w:r w:rsidR="00655CEE" w:rsidRPr="00655CEE">
              <w:rPr>
                <w:color w:val="000000"/>
                <w:lang w:eastAsia="ar-SA"/>
              </w:rPr>
              <w:t xml:space="preserve"> г.</w:t>
            </w:r>
          </w:p>
        </w:tc>
        <w:tc>
          <w:tcPr>
            <w:tcW w:w="1793" w:type="dxa"/>
            <w:shd w:val="clear" w:color="auto" w:fill="auto"/>
          </w:tcPr>
          <w:p w14:paraId="3BBDCCF5" w14:textId="77777777" w:rsidR="00655CEE" w:rsidRPr="00655CEE" w:rsidRDefault="00655CEE">
            <w:pPr>
              <w:snapToGrid w:val="0"/>
              <w:spacing w:line="360" w:lineRule="auto"/>
              <w:jc w:val="right"/>
              <w:rPr>
                <w:color w:val="000000"/>
                <w:lang w:eastAsia="ar-SA"/>
              </w:rPr>
            </w:pPr>
          </w:p>
        </w:tc>
        <w:tc>
          <w:tcPr>
            <w:tcW w:w="3232" w:type="dxa"/>
            <w:shd w:val="clear" w:color="auto" w:fill="auto"/>
          </w:tcPr>
          <w:p w14:paraId="7B6CB8E7" w14:textId="3A31151E" w:rsidR="00655CEE" w:rsidRPr="00655CEE" w:rsidRDefault="00FC60E0">
            <w:pPr>
              <w:snapToGrid w:val="0"/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  <w:lang w:eastAsia="ar-SA"/>
              </w:rPr>
              <w:t>"___"___________20</w:t>
            </w:r>
            <w:r w:rsidR="0049546F">
              <w:rPr>
                <w:color w:val="000000"/>
                <w:lang w:eastAsia="ar-SA"/>
              </w:rPr>
              <w:t>24</w:t>
            </w:r>
            <w:r w:rsidR="00655CEE" w:rsidRPr="00655CEE">
              <w:rPr>
                <w:color w:val="000000"/>
                <w:lang w:eastAsia="ar-SA"/>
              </w:rPr>
              <w:t xml:space="preserve"> г.   </w:t>
            </w:r>
          </w:p>
        </w:tc>
      </w:tr>
    </w:tbl>
    <w:p w14:paraId="013452F2" w14:textId="77777777" w:rsidR="00655CEE" w:rsidRPr="00655CEE" w:rsidRDefault="00655CEE">
      <w:pPr>
        <w:spacing w:line="360" w:lineRule="auto"/>
        <w:rPr>
          <w:color w:val="000000"/>
          <w:sz w:val="28"/>
          <w:szCs w:val="28"/>
        </w:rPr>
      </w:pPr>
    </w:p>
    <w:p w14:paraId="4F5EAC56" w14:textId="77777777" w:rsidR="00655CEE" w:rsidRPr="00655CEE" w:rsidRDefault="00655CEE">
      <w:pPr>
        <w:spacing w:line="360" w:lineRule="auto"/>
        <w:rPr>
          <w:color w:val="000000"/>
          <w:sz w:val="28"/>
          <w:szCs w:val="28"/>
        </w:rPr>
      </w:pPr>
    </w:p>
    <w:p w14:paraId="7E062F57" w14:textId="77777777" w:rsidR="00655CEE" w:rsidRPr="00655CEE" w:rsidRDefault="00655CEE">
      <w:pPr>
        <w:spacing w:line="360" w:lineRule="auto"/>
        <w:ind w:left="-142" w:right="-143"/>
        <w:jc w:val="center"/>
        <w:rPr>
          <w:b/>
          <w:bCs/>
          <w:color w:val="000000"/>
          <w:sz w:val="28"/>
          <w:szCs w:val="28"/>
          <w:lang w:eastAsia="ar-SA"/>
        </w:rPr>
      </w:pPr>
    </w:p>
    <w:p w14:paraId="4E530894" w14:textId="491BD7B2" w:rsidR="00655CEE" w:rsidRPr="0069498F" w:rsidRDefault="3A221FEE" w:rsidP="3A221FEE">
      <w:pPr>
        <w:spacing w:line="360" w:lineRule="auto"/>
        <w:jc w:val="center"/>
        <w:rPr>
          <w:sz w:val="28"/>
          <w:szCs w:val="28"/>
        </w:rPr>
      </w:pPr>
      <w:r w:rsidRPr="3A221FEE">
        <w:rPr>
          <w:b/>
          <w:bCs/>
          <w:color w:val="000000" w:themeColor="text1"/>
          <w:sz w:val="28"/>
          <w:szCs w:val="28"/>
        </w:rPr>
        <w:t>«</w:t>
      </w:r>
      <w:r w:rsidR="00BD4A9F">
        <w:rPr>
          <w:b/>
          <w:bCs/>
          <w:sz w:val="28"/>
          <w:szCs w:val="28"/>
        </w:rPr>
        <w:t xml:space="preserve">Информационная система видео и </w:t>
      </w:r>
      <w:proofErr w:type="spellStart"/>
      <w:r w:rsidR="00BD4A9F">
        <w:rPr>
          <w:b/>
          <w:bCs/>
          <w:sz w:val="28"/>
          <w:szCs w:val="28"/>
        </w:rPr>
        <w:t>аудиохостинга</w:t>
      </w:r>
      <w:proofErr w:type="spellEnd"/>
      <w:r w:rsidRPr="3A221FEE">
        <w:rPr>
          <w:b/>
          <w:bCs/>
          <w:sz w:val="28"/>
          <w:szCs w:val="28"/>
        </w:rPr>
        <w:t>»</w:t>
      </w:r>
    </w:p>
    <w:p w14:paraId="627CE5DD" w14:textId="77777777" w:rsidR="00655CEE" w:rsidRPr="00655CEE" w:rsidRDefault="00655CEE">
      <w:pPr>
        <w:spacing w:line="360" w:lineRule="auto"/>
        <w:rPr>
          <w:color w:val="000000"/>
          <w:sz w:val="28"/>
          <w:szCs w:val="28"/>
        </w:rPr>
      </w:pPr>
    </w:p>
    <w:p w14:paraId="6C8B2FCA" w14:textId="77777777" w:rsidR="00655CEE" w:rsidRPr="008B620E" w:rsidRDefault="00655CEE" w:rsidP="3A221FEE">
      <w:pPr>
        <w:spacing w:line="360" w:lineRule="auto"/>
        <w:jc w:val="center"/>
        <w:rPr>
          <w:color w:val="000000" w:themeColor="text1"/>
          <w:sz w:val="28"/>
          <w:szCs w:val="28"/>
          <w:lang w:eastAsia="ar-SA"/>
        </w:rPr>
      </w:pPr>
      <w:r w:rsidRPr="00655CEE">
        <w:rPr>
          <w:color w:val="000000"/>
          <w:sz w:val="28"/>
          <w:szCs w:val="28"/>
          <w:u w:val="single"/>
          <w:lang w:eastAsia="ar-SA"/>
        </w:rPr>
        <w:t>Техническое задание</w:t>
      </w:r>
    </w:p>
    <w:p w14:paraId="32B556CA" w14:textId="77777777" w:rsidR="00655CEE" w:rsidRPr="00655CEE" w:rsidRDefault="00655CEE">
      <w:pPr>
        <w:spacing w:line="360" w:lineRule="auto"/>
        <w:jc w:val="center"/>
        <w:rPr>
          <w:color w:val="000000"/>
          <w:sz w:val="28"/>
          <w:szCs w:val="28"/>
          <w:lang w:eastAsia="ar-SA"/>
        </w:rPr>
      </w:pPr>
      <w:r w:rsidRPr="00655CEE">
        <w:rPr>
          <w:color w:val="000000"/>
          <w:sz w:val="28"/>
          <w:szCs w:val="28"/>
          <w:lang w:eastAsia="ar-SA"/>
        </w:rPr>
        <w:t>(вид документа)</w:t>
      </w:r>
    </w:p>
    <w:p w14:paraId="71CF4757" w14:textId="77777777" w:rsidR="00655CEE" w:rsidRPr="00655CEE" w:rsidRDefault="00655CEE">
      <w:pPr>
        <w:spacing w:line="360" w:lineRule="auto"/>
        <w:jc w:val="center"/>
        <w:rPr>
          <w:color w:val="000000"/>
          <w:sz w:val="28"/>
          <w:szCs w:val="28"/>
          <w:lang w:eastAsia="ar-SA"/>
        </w:rPr>
      </w:pPr>
    </w:p>
    <w:p w14:paraId="37F0CB25" w14:textId="77777777" w:rsidR="00655CEE" w:rsidRPr="00FC60E0" w:rsidRDefault="00655CEE" w:rsidP="3A221FEE">
      <w:pPr>
        <w:spacing w:line="360" w:lineRule="auto"/>
        <w:jc w:val="center"/>
        <w:rPr>
          <w:color w:val="000000" w:themeColor="text1"/>
          <w:sz w:val="28"/>
          <w:szCs w:val="28"/>
          <w:lang w:eastAsia="ar-SA"/>
        </w:rPr>
      </w:pPr>
      <w:r w:rsidRPr="00655CEE">
        <w:rPr>
          <w:color w:val="000000"/>
          <w:sz w:val="28"/>
          <w:szCs w:val="28"/>
          <w:u w:val="single"/>
          <w:lang w:eastAsia="ar-SA"/>
        </w:rPr>
        <w:t>писчая бумага формата А4</w:t>
      </w:r>
    </w:p>
    <w:p w14:paraId="2BAE0BB5" w14:textId="77777777" w:rsidR="00655CEE" w:rsidRPr="00655CEE" w:rsidRDefault="3A221FEE">
      <w:pPr>
        <w:spacing w:line="360" w:lineRule="auto"/>
        <w:jc w:val="center"/>
        <w:rPr>
          <w:color w:val="000000"/>
          <w:sz w:val="28"/>
          <w:szCs w:val="28"/>
          <w:lang w:eastAsia="ar-SA"/>
        </w:rPr>
      </w:pPr>
      <w:r w:rsidRPr="3A221FEE">
        <w:rPr>
          <w:color w:val="000000" w:themeColor="text1"/>
          <w:sz w:val="28"/>
          <w:szCs w:val="28"/>
          <w:lang w:eastAsia="ar-SA"/>
        </w:rPr>
        <w:t>(вид носителя)</w:t>
      </w:r>
    </w:p>
    <w:p w14:paraId="4F03DA3F" w14:textId="77777777" w:rsidR="3A221FEE" w:rsidRDefault="3A221FEE" w:rsidP="3A221FEE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</w:p>
    <w:p w14:paraId="61D88544" w14:textId="1CB147DC" w:rsidR="00655CEE" w:rsidRPr="00FC60E0" w:rsidRDefault="00FC60E0" w:rsidP="3A221FEE">
      <w:pPr>
        <w:spacing w:line="360" w:lineRule="auto"/>
        <w:jc w:val="center"/>
        <w:rPr>
          <w:sz w:val="28"/>
          <w:szCs w:val="28"/>
          <w:lang w:val="en-US" w:eastAsia="ar-SA"/>
        </w:rPr>
      </w:pPr>
      <w:r>
        <w:rPr>
          <w:sz w:val="28"/>
          <w:szCs w:val="28"/>
          <w:u w:val="single"/>
          <w:lang w:val="en-US" w:eastAsia="ar-SA"/>
        </w:rPr>
        <w:t>_</w:t>
      </w:r>
      <w:r w:rsidR="001E6892">
        <w:rPr>
          <w:sz w:val="28"/>
          <w:szCs w:val="28"/>
          <w:u w:val="single"/>
          <w:lang w:val="en-US" w:eastAsia="ar-SA"/>
        </w:rPr>
        <w:t>7</w:t>
      </w:r>
      <w:r>
        <w:rPr>
          <w:sz w:val="28"/>
          <w:szCs w:val="28"/>
          <w:u w:val="single"/>
          <w:lang w:val="en-US" w:eastAsia="ar-SA"/>
        </w:rPr>
        <w:t>_</w:t>
      </w:r>
    </w:p>
    <w:p w14:paraId="4A7D6E80" w14:textId="77777777" w:rsidR="00655CEE" w:rsidRPr="00655CEE" w:rsidRDefault="3A221FEE">
      <w:pPr>
        <w:spacing w:line="360" w:lineRule="auto"/>
        <w:jc w:val="center"/>
        <w:rPr>
          <w:color w:val="000000"/>
          <w:sz w:val="28"/>
          <w:szCs w:val="28"/>
          <w:lang w:eastAsia="ar-SA"/>
        </w:rPr>
      </w:pPr>
      <w:r w:rsidRPr="3A221FEE">
        <w:rPr>
          <w:color w:val="000000" w:themeColor="text1"/>
          <w:sz w:val="28"/>
          <w:szCs w:val="28"/>
          <w:lang w:eastAsia="ar-SA"/>
        </w:rPr>
        <w:t>(количество листов)</w:t>
      </w:r>
    </w:p>
    <w:p w14:paraId="4904F473" w14:textId="77777777" w:rsidR="3A221FEE" w:rsidRDefault="3A221FEE" w:rsidP="3A221FEE">
      <w:pPr>
        <w:spacing w:line="360" w:lineRule="auto"/>
        <w:jc w:val="center"/>
        <w:rPr>
          <w:color w:val="000000" w:themeColor="text1"/>
          <w:sz w:val="28"/>
          <w:szCs w:val="28"/>
          <w:lang w:eastAsia="ar-SA"/>
        </w:rPr>
      </w:pPr>
      <w:r w:rsidRPr="3A221FEE">
        <w:rPr>
          <w:color w:val="000000" w:themeColor="text1"/>
          <w:sz w:val="28"/>
          <w:szCs w:val="28"/>
          <w:lang w:eastAsia="ar-SA"/>
        </w:rPr>
        <w:t xml:space="preserve"> </w:t>
      </w:r>
    </w:p>
    <w:p w14:paraId="5E22B259" w14:textId="77777777" w:rsidR="00655CEE" w:rsidRPr="00655CEE" w:rsidRDefault="00655CEE" w:rsidP="3A221FEE">
      <w:pPr>
        <w:spacing w:line="360" w:lineRule="auto"/>
        <w:jc w:val="right"/>
        <w:rPr>
          <w:color w:val="000000" w:themeColor="text1"/>
          <w:sz w:val="28"/>
          <w:szCs w:val="28"/>
          <w:lang w:eastAsia="ar-SA"/>
        </w:rPr>
      </w:pPr>
    </w:p>
    <w:tbl>
      <w:tblPr>
        <w:tblW w:w="0" w:type="auto"/>
        <w:tblInd w:w="35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3679"/>
      </w:tblGrid>
      <w:tr w:rsidR="008C31CD" w:rsidRPr="00655CEE" w14:paraId="732DE804" w14:textId="77777777" w:rsidTr="3A221FEE">
        <w:tc>
          <w:tcPr>
            <w:tcW w:w="2700" w:type="dxa"/>
            <w:shd w:val="clear" w:color="auto" w:fill="auto"/>
          </w:tcPr>
          <w:p w14:paraId="7420E09D" w14:textId="77777777" w:rsidR="00655CEE" w:rsidRPr="00655CEE" w:rsidRDefault="3A221FEE" w:rsidP="3A221FEE">
            <w:pPr>
              <w:snapToGrid w:val="0"/>
              <w:jc w:val="right"/>
              <w:rPr>
                <w:color w:val="000000" w:themeColor="text1"/>
                <w:sz w:val="28"/>
                <w:szCs w:val="28"/>
                <w:lang w:eastAsia="ar-SA"/>
              </w:rPr>
            </w:pPr>
            <w:r w:rsidRPr="3A221FEE">
              <w:rPr>
                <w:color w:val="000000" w:themeColor="text1"/>
                <w:sz w:val="28"/>
                <w:szCs w:val="28"/>
                <w:lang w:eastAsia="ar-SA"/>
              </w:rPr>
              <w:t xml:space="preserve">      Исполнитель: </w:t>
            </w:r>
          </w:p>
        </w:tc>
        <w:tc>
          <w:tcPr>
            <w:tcW w:w="3679" w:type="dxa"/>
            <w:shd w:val="clear" w:color="auto" w:fill="auto"/>
          </w:tcPr>
          <w:p w14:paraId="2C55D089" w14:textId="025EAF35" w:rsidR="00655CEE" w:rsidRPr="00BD4A9F" w:rsidRDefault="00655CEE" w:rsidP="00FC60E0">
            <w:pPr>
              <w:snapToGrid w:val="0"/>
              <w:jc w:val="right"/>
              <w:rPr>
                <w:color w:val="000000"/>
              </w:rPr>
            </w:pPr>
            <w:r w:rsidRPr="00655CEE">
              <w:rPr>
                <w:color w:val="000000"/>
                <w:sz w:val="28"/>
                <w:szCs w:val="28"/>
                <w:lang w:eastAsia="ar-SA"/>
              </w:rPr>
              <w:t>студент</w:t>
            </w:r>
            <w:r w:rsidR="00EB71A2">
              <w:rPr>
                <w:color w:val="000000"/>
                <w:sz w:val="28"/>
                <w:szCs w:val="28"/>
                <w:lang w:eastAsia="ar-SA"/>
              </w:rPr>
              <w:t xml:space="preserve"> группы </w:t>
            </w:r>
            <w:r w:rsidR="00BD4A9F" w:rsidRPr="00BD4A9F">
              <w:rPr>
                <w:color w:val="000000"/>
                <w:sz w:val="28"/>
                <w:szCs w:val="28"/>
                <w:u w:val="single"/>
                <w:lang w:eastAsia="ar-SA"/>
              </w:rPr>
              <w:t>ИУ5Ц-102Б</w:t>
            </w:r>
          </w:p>
        </w:tc>
      </w:tr>
      <w:tr w:rsidR="008C31CD" w:rsidRPr="00655CEE" w14:paraId="4846796F" w14:textId="77777777" w:rsidTr="3A221FEE">
        <w:tc>
          <w:tcPr>
            <w:tcW w:w="6379" w:type="dxa"/>
            <w:gridSpan w:val="2"/>
            <w:shd w:val="clear" w:color="auto" w:fill="auto"/>
            <w:vAlign w:val="center"/>
          </w:tcPr>
          <w:p w14:paraId="432ACFE6" w14:textId="77777777" w:rsidR="00655CEE" w:rsidRPr="00655CEE" w:rsidRDefault="00655CEE" w:rsidP="3A221FEE">
            <w:pPr>
              <w:snapToGrid w:val="0"/>
              <w:jc w:val="right"/>
              <w:rPr>
                <w:color w:val="000000" w:themeColor="text1"/>
                <w:sz w:val="28"/>
                <w:szCs w:val="28"/>
                <w:lang w:eastAsia="ar-SA"/>
              </w:rPr>
            </w:pPr>
          </w:p>
          <w:p w14:paraId="5C767A80" w14:textId="01E2E89A" w:rsidR="00655CEE" w:rsidRPr="00655CEE" w:rsidRDefault="00655CEE" w:rsidP="00FC60E0">
            <w:pPr>
              <w:snapToGrid w:val="0"/>
              <w:jc w:val="right"/>
              <w:rPr>
                <w:color w:val="000000"/>
              </w:rPr>
            </w:pPr>
            <w:r w:rsidRPr="00655CEE">
              <w:rPr>
                <w:color w:val="000000"/>
                <w:sz w:val="28"/>
                <w:szCs w:val="28"/>
                <w:lang w:eastAsia="ar-SA"/>
              </w:rPr>
              <w:t>_____</w:t>
            </w:r>
            <w:r w:rsidR="00BD4A9F">
              <w:rPr>
                <w:color w:val="000000"/>
                <w:sz w:val="28"/>
                <w:szCs w:val="28"/>
                <w:lang w:eastAsia="ar-SA"/>
              </w:rPr>
              <w:t>__</w:t>
            </w:r>
            <w:r w:rsidR="00BD4A9F" w:rsidRPr="00BD4A9F">
              <w:rPr>
                <w:color w:val="000000"/>
                <w:sz w:val="28"/>
                <w:szCs w:val="28"/>
                <w:u w:val="single"/>
                <w:lang w:eastAsia="ar-SA"/>
              </w:rPr>
              <w:t>Бабаян А.А.</w:t>
            </w:r>
            <w:r w:rsidRPr="00655CEE">
              <w:rPr>
                <w:color w:val="000000"/>
                <w:sz w:val="28"/>
                <w:szCs w:val="28"/>
                <w:lang w:eastAsia="ar-SA"/>
              </w:rPr>
              <w:t xml:space="preserve">________ </w:t>
            </w:r>
          </w:p>
        </w:tc>
      </w:tr>
      <w:tr w:rsidR="008C31CD" w:rsidRPr="00655CEE" w14:paraId="188BFB73" w14:textId="77777777" w:rsidTr="3A221FEE">
        <w:tc>
          <w:tcPr>
            <w:tcW w:w="6379" w:type="dxa"/>
            <w:gridSpan w:val="2"/>
            <w:shd w:val="clear" w:color="auto" w:fill="auto"/>
            <w:vAlign w:val="center"/>
          </w:tcPr>
          <w:p w14:paraId="52AD779B" w14:textId="77777777" w:rsidR="00655CEE" w:rsidRPr="00655CEE" w:rsidRDefault="00655CEE" w:rsidP="3A221FEE">
            <w:pPr>
              <w:snapToGrid w:val="0"/>
              <w:jc w:val="right"/>
              <w:rPr>
                <w:color w:val="000000" w:themeColor="text1"/>
                <w:sz w:val="28"/>
                <w:szCs w:val="28"/>
                <w:lang w:eastAsia="ar-SA"/>
              </w:rPr>
            </w:pPr>
          </w:p>
          <w:p w14:paraId="63D25ECE" w14:textId="05743350" w:rsidR="00655CEE" w:rsidRPr="00655CEE" w:rsidRDefault="00655CEE">
            <w:pPr>
              <w:snapToGrid w:val="0"/>
              <w:jc w:val="right"/>
              <w:rPr>
                <w:color w:val="000000"/>
              </w:rPr>
            </w:pPr>
            <w:r w:rsidRPr="00655CEE">
              <w:rPr>
                <w:color w:val="000000"/>
                <w:sz w:val="28"/>
                <w:szCs w:val="28"/>
                <w:lang w:eastAsia="ar-SA"/>
              </w:rPr>
              <w:t>"_____</w:t>
            </w:r>
            <w:r w:rsidR="00FC60E0">
              <w:rPr>
                <w:color w:val="000000"/>
                <w:sz w:val="28"/>
                <w:szCs w:val="28"/>
                <w:lang w:eastAsia="ar-SA"/>
              </w:rPr>
              <w:t>"_______________ 20</w:t>
            </w:r>
            <w:r w:rsidR="00BD4A9F">
              <w:rPr>
                <w:color w:val="000000"/>
                <w:sz w:val="28"/>
                <w:szCs w:val="28"/>
                <w:lang w:eastAsia="ar-SA"/>
              </w:rPr>
              <w:t>24</w:t>
            </w:r>
            <w:r w:rsidRPr="00655CEE">
              <w:rPr>
                <w:color w:val="000000"/>
                <w:sz w:val="28"/>
                <w:szCs w:val="28"/>
                <w:lang w:eastAsia="ar-SA"/>
              </w:rPr>
              <w:t>г.</w:t>
            </w:r>
          </w:p>
        </w:tc>
      </w:tr>
    </w:tbl>
    <w:p w14:paraId="4D3A32DC" w14:textId="77777777" w:rsidR="00655CEE" w:rsidRPr="00655CEE" w:rsidRDefault="00655CEE">
      <w:pPr>
        <w:spacing w:line="360" w:lineRule="auto"/>
        <w:jc w:val="right"/>
        <w:rPr>
          <w:color w:val="000000"/>
          <w:sz w:val="28"/>
          <w:szCs w:val="28"/>
          <w:lang w:eastAsia="ar-SA"/>
        </w:rPr>
      </w:pPr>
    </w:p>
    <w:p w14:paraId="4CBDF1B8" w14:textId="77777777" w:rsidR="00655CEE" w:rsidRPr="00655CEE" w:rsidRDefault="00655CEE">
      <w:pPr>
        <w:spacing w:line="360" w:lineRule="auto"/>
        <w:jc w:val="right"/>
        <w:rPr>
          <w:color w:val="000000"/>
          <w:sz w:val="28"/>
          <w:szCs w:val="28"/>
          <w:lang w:eastAsia="ar-SA"/>
        </w:rPr>
      </w:pPr>
    </w:p>
    <w:p w14:paraId="2DEF0AD8" w14:textId="77777777" w:rsidR="00655CEE" w:rsidRPr="00655CEE" w:rsidRDefault="00655CEE">
      <w:pPr>
        <w:spacing w:line="360" w:lineRule="auto"/>
        <w:jc w:val="right"/>
        <w:rPr>
          <w:color w:val="000000"/>
          <w:sz w:val="28"/>
          <w:szCs w:val="28"/>
          <w:lang w:eastAsia="ar-SA"/>
        </w:rPr>
      </w:pPr>
    </w:p>
    <w:p w14:paraId="467FC2A1" w14:textId="5D1783D7" w:rsidR="00655CEE" w:rsidRPr="00BD4A9F" w:rsidRDefault="00EB71A2">
      <w:pPr>
        <w:pBdr>
          <w:bottom w:val="single" w:sz="2" w:space="2" w:color="000000"/>
        </w:pBdr>
        <w:spacing w:line="360" w:lineRule="auto"/>
        <w:jc w:val="center"/>
        <w:rPr>
          <w:color w:val="000000"/>
        </w:rPr>
      </w:pPr>
      <w:proofErr w:type="gramStart"/>
      <w:r>
        <w:rPr>
          <w:color w:val="000000"/>
          <w:sz w:val="28"/>
          <w:szCs w:val="28"/>
          <w:lang w:eastAsia="ar-SA"/>
        </w:rPr>
        <w:t>Москва  –</w:t>
      </w:r>
      <w:proofErr w:type="gramEnd"/>
      <w:r>
        <w:rPr>
          <w:color w:val="000000"/>
          <w:sz w:val="28"/>
          <w:szCs w:val="28"/>
          <w:lang w:eastAsia="ar-SA"/>
        </w:rPr>
        <w:t xml:space="preserve">  20</w:t>
      </w:r>
      <w:r w:rsidR="00BD4A9F">
        <w:rPr>
          <w:color w:val="000000"/>
          <w:sz w:val="28"/>
          <w:szCs w:val="28"/>
          <w:lang w:eastAsia="ar-SA"/>
        </w:rPr>
        <w:t>24</w:t>
      </w:r>
    </w:p>
    <w:p w14:paraId="23C95BBC" w14:textId="77777777" w:rsidR="00FD3F7C" w:rsidRDefault="00FD3F7C" w:rsidP="00FD3F7C">
      <w:pPr>
        <w:spacing w:line="360" w:lineRule="auto"/>
        <w:rPr>
          <w:sz w:val="28"/>
          <w:szCs w:val="28"/>
        </w:rPr>
      </w:pPr>
    </w:p>
    <w:p w14:paraId="5029479A" w14:textId="11A28B5E" w:rsidR="00FD3F7C" w:rsidRPr="00FD3F7C" w:rsidRDefault="00FD3F7C" w:rsidP="00FD3F7C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5AACC2AC" w14:textId="42800B90" w:rsidR="00FD3F7C" w:rsidRPr="0095505E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fldChar w:fldCharType="begin"/>
      </w:r>
      <w:r w:rsidRPr="002525FA">
        <w:rPr>
          <w:sz w:val="28"/>
          <w:szCs w:val="28"/>
        </w:rPr>
        <w:instrText xml:space="preserve"> TOC \t "Unknown 0,1,heading 2,2,Unknown 1,1,Unknown 2,3,heading 1,1,Unknown 3,2,Unknown 4,2,heading 3,3" </w:instrText>
      </w:r>
      <w:r w:rsidRPr="002525FA">
        <w:rPr>
          <w:sz w:val="28"/>
          <w:szCs w:val="28"/>
        </w:rPr>
        <w:fldChar w:fldCharType="separate"/>
      </w:r>
      <w:r w:rsidRPr="002525FA">
        <w:rPr>
          <w:sz w:val="28"/>
          <w:szCs w:val="28"/>
        </w:rPr>
        <w:t>1. Наименование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3</w:t>
      </w:r>
    </w:p>
    <w:p w14:paraId="30B5379F" w14:textId="0534727E" w:rsidR="00FD3F7C" w:rsidRPr="0095505E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2. Основание для разработки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3</w:t>
      </w:r>
    </w:p>
    <w:p w14:paraId="3323A142" w14:textId="01F0ECD5" w:rsidR="00FD3F7C" w:rsidRPr="0095505E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3. Исполнитель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3</w:t>
      </w:r>
    </w:p>
    <w:p w14:paraId="78EE3A4A" w14:textId="10BE0670" w:rsidR="00FD3F7C" w:rsidRPr="0095505E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4. Назначение и цель разработки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3</w:t>
      </w:r>
    </w:p>
    <w:p w14:paraId="663F1680" w14:textId="3E19E735" w:rsidR="00FD3F7C" w:rsidRPr="0095505E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5. Содержание работы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4</w:t>
      </w:r>
    </w:p>
    <w:p w14:paraId="1D4F22D0" w14:textId="41D85172" w:rsidR="00FD3F7C" w:rsidRPr="0095505E" w:rsidRDefault="00FD3F7C">
      <w:pPr>
        <w:tabs>
          <w:tab w:val="right" w:leader="dot" w:pos="9329"/>
        </w:tabs>
        <w:spacing w:after="100"/>
        <w:ind w:left="240"/>
        <w:rPr>
          <w:sz w:val="28"/>
          <w:szCs w:val="28"/>
        </w:rPr>
      </w:pPr>
      <w:r w:rsidRPr="002525FA">
        <w:rPr>
          <w:sz w:val="28"/>
          <w:szCs w:val="28"/>
        </w:rPr>
        <w:t>5.1. Задачи, подлежащие решению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4</w:t>
      </w:r>
    </w:p>
    <w:p w14:paraId="7FF75821" w14:textId="3940B2E1" w:rsidR="00FD3F7C" w:rsidRPr="0095505E" w:rsidRDefault="00FD3F7C">
      <w:pPr>
        <w:tabs>
          <w:tab w:val="right" w:leader="dot" w:pos="9329"/>
        </w:tabs>
        <w:spacing w:after="100"/>
        <w:ind w:left="240"/>
        <w:rPr>
          <w:sz w:val="28"/>
          <w:szCs w:val="28"/>
        </w:rPr>
      </w:pPr>
      <w:r w:rsidRPr="002525FA">
        <w:rPr>
          <w:sz w:val="28"/>
          <w:szCs w:val="28"/>
        </w:rPr>
        <w:t>5.2. Требования к функциональным характеристикам</w:t>
      </w:r>
      <w:r w:rsidRPr="002525FA">
        <w:rPr>
          <w:sz w:val="28"/>
          <w:szCs w:val="28"/>
        </w:rPr>
        <w:tab/>
      </w:r>
      <w:r w:rsidR="00AC11EE" w:rsidRPr="0095505E">
        <w:rPr>
          <w:sz w:val="28"/>
          <w:szCs w:val="28"/>
        </w:rPr>
        <w:t>4</w:t>
      </w:r>
    </w:p>
    <w:p w14:paraId="4EFCF0A2" w14:textId="68C3DA34" w:rsidR="00FD3F7C" w:rsidRPr="00AC11EE" w:rsidRDefault="00FD3F7C">
      <w:pPr>
        <w:tabs>
          <w:tab w:val="right" w:leader="dot" w:pos="9329"/>
        </w:tabs>
        <w:spacing w:after="100"/>
        <w:ind w:left="240"/>
        <w:rPr>
          <w:sz w:val="28"/>
          <w:szCs w:val="28"/>
        </w:rPr>
      </w:pPr>
      <w:r w:rsidRPr="002525FA">
        <w:rPr>
          <w:sz w:val="28"/>
          <w:szCs w:val="28"/>
        </w:rPr>
        <w:t>5.3. Требования к составу программных средств</w:t>
      </w:r>
      <w:r w:rsidRPr="002525FA">
        <w:rPr>
          <w:sz w:val="28"/>
          <w:szCs w:val="28"/>
        </w:rPr>
        <w:tab/>
      </w:r>
      <w:r w:rsidR="00AC11EE" w:rsidRPr="00AC11EE">
        <w:rPr>
          <w:sz w:val="28"/>
          <w:szCs w:val="28"/>
        </w:rPr>
        <w:t>5</w:t>
      </w:r>
    </w:p>
    <w:p w14:paraId="58A8606D" w14:textId="061C9A0C" w:rsidR="00FD3F7C" w:rsidRPr="00AC11EE" w:rsidRDefault="00FD3F7C">
      <w:pPr>
        <w:tabs>
          <w:tab w:val="right" w:leader="dot" w:pos="9329"/>
        </w:tabs>
        <w:spacing w:after="100"/>
        <w:ind w:left="240"/>
        <w:rPr>
          <w:sz w:val="28"/>
          <w:szCs w:val="28"/>
        </w:rPr>
      </w:pPr>
      <w:r w:rsidRPr="002525FA">
        <w:rPr>
          <w:sz w:val="28"/>
          <w:szCs w:val="28"/>
        </w:rPr>
        <w:t>5.4. Требования к программным компонентам</w:t>
      </w:r>
      <w:r w:rsidRPr="002525FA">
        <w:rPr>
          <w:sz w:val="28"/>
          <w:szCs w:val="28"/>
        </w:rPr>
        <w:tab/>
      </w:r>
      <w:r w:rsidR="00AC11EE" w:rsidRPr="00AC11EE">
        <w:rPr>
          <w:sz w:val="28"/>
          <w:szCs w:val="28"/>
        </w:rPr>
        <w:t>5</w:t>
      </w:r>
    </w:p>
    <w:p w14:paraId="550144C7" w14:textId="0780A92E" w:rsidR="00FD3F7C" w:rsidRPr="001E6892" w:rsidRDefault="00FD3F7C" w:rsidP="00AC11EE">
      <w:pPr>
        <w:tabs>
          <w:tab w:val="right" w:leader="dot" w:pos="9329"/>
        </w:tabs>
        <w:spacing w:after="100"/>
        <w:ind w:left="240"/>
        <w:rPr>
          <w:sz w:val="28"/>
          <w:szCs w:val="28"/>
        </w:rPr>
      </w:pPr>
      <w:r w:rsidRPr="002525FA">
        <w:rPr>
          <w:sz w:val="28"/>
          <w:szCs w:val="28"/>
        </w:rPr>
        <w:t>5.5. Требования к архитектуре программного изделия</w:t>
      </w:r>
      <w:r w:rsidRPr="002525FA">
        <w:rPr>
          <w:sz w:val="28"/>
          <w:szCs w:val="28"/>
        </w:rPr>
        <w:tab/>
      </w:r>
      <w:r w:rsidR="00AC11EE" w:rsidRPr="00AC11EE">
        <w:rPr>
          <w:sz w:val="28"/>
          <w:szCs w:val="28"/>
        </w:rPr>
        <w:t>5</w:t>
      </w:r>
    </w:p>
    <w:p w14:paraId="2CB85D49" w14:textId="4D5E653A" w:rsidR="00FD3F7C" w:rsidRPr="00792F75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6. Этапы разработки</w:t>
      </w:r>
      <w:r w:rsidRPr="002525FA">
        <w:rPr>
          <w:sz w:val="28"/>
          <w:szCs w:val="28"/>
        </w:rPr>
        <w:tab/>
      </w:r>
      <w:r w:rsidR="00792F75" w:rsidRPr="00792F75">
        <w:rPr>
          <w:sz w:val="28"/>
          <w:szCs w:val="28"/>
        </w:rPr>
        <w:t>6</w:t>
      </w:r>
    </w:p>
    <w:p w14:paraId="37DF8EF0" w14:textId="70581DDD" w:rsidR="00FD3F7C" w:rsidRPr="00792F75" w:rsidRDefault="00FD3F7C">
      <w:pPr>
        <w:tabs>
          <w:tab w:val="right" w:leader="dot" w:pos="9329"/>
        </w:tabs>
        <w:spacing w:after="100"/>
        <w:ind w:left="240"/>
        <w:rPr>
          <w:sz w:val="28"/>
          <w:szCs w:val="28"/>
        </w:rPr>
      </w:pPr>
      <w:r w:rsidRPr="002525FA">
        <w:rPr>
          <w:sz w:val="28"/>
          <w:szCs w:val="28"/>
        </w:rPr>
        <w:t>6.1. Сроки выполнения отдельных этапов работ</w:t>
      </w:r>
      <w:r w:rsidRPr="002525FA">
        <w:rPr>
          <w:sz w:val="28"/>
          <w:szCs w:val="28"/>
        </w:rPr>
        <w:tab/>
      </w:r>
      <w:r w:rsidR="00792F75" w:rsidRPr="00792F75">
        <w:rPr>
          <w:sz w:val="28"/>
          <w:szCs w:val="28"/>
        </w:rPr>
        <w:t>6</w:t>
      </w:r>
    </w:p>
    <w:p w14:paraId="167B69BA" w14:textId="37DE0450" w:rsidR="00FD3F7C" w:rsidRPr="00792F75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7. Техническая документация, предъявляемая по окончании работы</w:t>
      </w:r>
      <w:r w:rsidRPr="002525FA">
        <w:rPr>
          <w:sz w:val="28"/>
          <w:szCs w:val="28"/>
        </w:rPr>
        <w:tab/>
      </w:r>
      <w:r w:rsidR="00792F75" w:rsidRPr="00792F75">
        <w:rPr>
          <w:sz w:val="28"/>
          <w:szCs w:val="28"/>
        </w:rPr>
        <w:t>6</w:t>
      </w:r>
    </w:p>
    <w:p w14:paraId="1793C490" w14:textId="66CAFFBE" w:rsidR="00FD3F7C" w:rsidRPr="0095505E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8. Порядок приема работы</w:t>
      </w:r>
      <w:r w:rsidRPr="002525FA">
        <w:rPr>
          <w:sz w:val="28"/>
          <w:szCs w:val="28"/>
        </w:rPr>
        <w:tab/>
      </w:r>
      <w:r w:rsidR="00792F75" w:rsidRPr="0095505E">
        <w:rPr>
          <w:sz w:val="28"/>
          <w:szCs w:val="28"/>
        </w:rPr>
        <w:t>7</w:t>
      </w:r>
    </w:p>
    <w:p w14:paraId="1AE88070" w14:textId="70F36617" w:rsidR="00FD3F7C" w:rsidRPr="00B6089B" w:rsidRDefault="00FD3F7C">
      <w:pPr>
        <w:tabs>
          <w:tab w:val="right" w:leader="dot" w:pos="9329"/>
        </w:tabs>
        <w:spacing w:after="100"/>
        <w:rPr>
          <w:sz w:val="28"/>
          <w:szCs w:val="28"/>
        </w:rPr>
      </w:pPr>
      <w:r w:rsidRPr="002525FA">
        <w:rPr>
          <w:sz w:val="28"/>
          <w:szCs w:val="28"/>
        </w:rPr>
        <w:t>9. Дополнительные условия</w:t>
      </w:r>
      <w:r w:rsidRPr="002525FA">
        <w:rPr>
          <w:sz w:val="28"/>
          <w:szCs w:val="28"/>
        </w:rPr>
        <w:tab/>
      </w:r>
      <w:r w:rsidR="00792F75" w:rsidRPr="001E6892">
        <w:rPr>
          <w:sz w:val="28"/>
          <w:szCs w:val="28"/>
        </w:rPr>
        <w:t>7</w:t>
      </w:r>
      <w:r w:rsidRPr="002525FA">
        <w:rPr>
          <w:sz w:val="28"/>
          <w:szCs w:val="28"/>
        </w:rPr>
        <w:fldChar w:fldCharType="end"/>
      </w:r>
    </w:p>
    <w:p w14:paraId="6493FE09" w14:textId="77777777" w:rsidR="00FD3F7C" w:rsidRPr="00B6089B" w:rsidRDefault="00FD3F7C">
      <w:pPr>
        <w:rPr>
          <w:sz w:val="28"/>
          <w:szCs w:val="28"/>
        </w:rPr>
      </w:pPr>
    </w:p>
    <w:p w14:paraId="1C8585B3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4966E31E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0B23CD7E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778F1B35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4813C88C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3A018C49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686F95CC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1BD2A5AD" w14:textId="77777777" w:rsidR="00FD3F7C" w:rsidRPr="00B6089B" w:rsidRDefault="00FD3F7C">
      <w:pPr>
        <w:spacing w:after="160" w:line="259" w:lineRule="auto"/>
        <w:rPr>
          <w:sz w:val="28"/>
          <w:szCs w:val="28"/>
        </w:rPr>
      </w:pPr>
    </w:p>
    <w:p w14:paraId="7B2AAD45" w14:textId="77777777" w:rsidR="00FD3F7C" w:rsidRPr="001E6892" w:rsidRDefault="00FD3F7C">
      <w:pPr>
        <w:spacing w:after="160" w:line="259" w:lineRule="auto"/>
        <w:rPr>
          <w:sz w:val="28"/>
          <w:szCs w:val="28"/>
          <w:lang w:eastAsia="ru-RU" w:bidi="x-none"/>
        </w:rPr>
      </w:pPr>
    </w:p>
    <w:p w14:paraId="53C7F25F" w14:textId="77777777" w:rsidR="00AC11EE" w:rsidRPr="001E6892" w:rsidRDefault="00AC11EE">
      <w:pPr>
        <w:spacing w:after="160" w:line="259" w:lineRule="auto"/>
        <w:rPr>
          <w:sz w:val="28"/>
          <w:szCs w:val="28"/>
          <w:lang w:eastAsia="ru-RU" w:bidi="x-none"/>
        </w:rPr>
      </w:pPr>
    </w:p>
    <w:p w14:paraId="7062E5C2" w14:textId="77777777" w:rsidR="00AC11EE" w:rsidRPr="001E6892" w:rsidRDefault="00AC11EE">
      <w:pPr>
        <w:spacing w:after="160" w:line="259" w:lineRule="auto"/>
        <w:rPr>
          <w:sz w:val="28"/>
          <w:szCs w:val="28"/>
          <w:lang w:eastAsia="ru-RU" w:bidi="x-none"/>
        </w:rPr>
      </w:pPr>
    </w:p>
    <w:p w14:paraId="363831BD" w14:textId="77777777" w:rsidR="00AC11EE" w:rsidRPr="001E6892" w:rsidRDefault="00AC11EE">
      <w:pPr>
        <w:spacing w:after="160" w:line="259" w:lineRule="auto"/>
        <w:rPr>
          <w:sz w:val="28"/>
          <w:szCs w:val="28"/>
          <w:lang w:eastAsia="ru-RU" w:bidi="x-none"/>
        </w:rPr>
      </w:pPr>
    </w:p>
    <w:p w14:paraId="48C311C7" w14:textId="77777777" w:rsidR="00AC11EE" w:rsidRPr="001E6892" w:rsidRDefault="00AC11EE">
      <w:pPr>
        <w:spacing w:after="160" w:line="259" w:lineRule="auto"/>
        <w:rPr>
          <w:sz w:val="28"/>
          <w:szCs w:val="28"/>
          <w:lang w:eastAsia="ru-RU" w:bidi="x-none"/>
        </w:rPr>
      </w:pPr>
    </w:p>
    <w:p w14:paraId="2F461E96" w14:textId="77777777" w:rsidR="00FD3F7C" w:rsidRPr="0029719D" w:rsidRDefault="00FD3F7C" w:rsidP="00367423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bookmarkStart w:id="0" w:name="_TOC419757737"/>
      <w:r w:rsidRPr="0029719D">
        <w:rPr>
          <w:b/>
          <w:kern w:val="32"/>
          <w:sz w:val="28"/>
          <w:szCs w:val="28"/>
        </w:rPr>
        <w:lastRenderedPageBreak/>
        <w:t>1. Наименование</w:t>
      </w:r>
      <w:bookmarkEnd w:id="0"/>
    </w:p>
    <w:p w14:paraId="30103756" w14:textId="77777777" w:rsidR="00FD3F7C" w:rsidRPr="0029719D" w:rsidRDefault="00FD3F7C" w:rsidP="00367423">
      <w:pPr>
        <w:jc w:val="both"/>
        <w:rPr>
          <w:sz w:val="28"/>
          <w:szCs w:val="28"/>
        </w:rPr>
      </w:pPr>
    </w:p>
    <w:p w14:paraId="7927A5B8" w14:textId="5FCD0365" w:rsidR="00FD3F7C" w:rsidRPr="0029719D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видео и </w:t>
      </w:r>
      <w:proofErr w:type="spellStart"/>
      <w:r>
        <w:rPr>
          <w:sz w:val="28"/>
          <w:szCs w:val="28"/>
        </w:rPr>
        <w:t>аудиохостинга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ИСВ</w:t>
      </w:r>
      <w:r w:rsidR="00BF6AF1">
        <w:rPr>
          <w:sz w:val="28"/>
          <w:szCs w:val="28"/>
        </w:rPr>
        <w:t>и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)</w:t>
      </w:r>
      <w:r w:rsidRPr="0029719D">
        <w:rPr>
          <w:sz w:val="28"/>
          <w:szCs w:val="28"/>
        </w:rPr>
        <w:t>.</w:t>
      </w:r>
    </w:p>
    <w:p w14:paraId="010D8EFD" w14:textId="77777777" w:rsidR="00FD3F7C" w:rsidRDefault="00FD3F7C" w:rsidP="00367423">
      <w:pPr>
        <w:jc w:val="both"/>
        <w:rPr>
          <w:sz w:val="28"/>
          <w:szCs w:val="28"/>
        </w:rPr>
      </w:pPr>
    </w:p>
    <w:p w14:paraId="00333F3B" w14:textId="77777777" w:rsidR="00FD3F7C" w:rsidRPr="0029719D" w:rsidRDefault="00FD3F7C" w:rsidP="00367423">
      <w:pPr>
        <w:jc w:val="both"/>
        <w:rPr>
          <w:sz w:val="28"/>
          <w:szCs w:val="28"/>
        </w:rPr>
      </w:pPr>
    </w:p>
    <w:p w14:paraId="490D5A34" w14:textId="77777777" w:rsidR="00FD3F7C" w:rsidRPr="0029719D" w:rsidRDefault="00FD3F7C" w:rsidP="00367423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bookmarkStart w:id="1" w:name="_TOC419757738"/>
      <w:r w:rsidRPr="0029719D">
        <w:rPr>
          <w:b/>
          <w:kern w:val="32"/>
          <w:sz w:val="28"/>
          <w:szCs w:val="28"/>
        </w:rPr>
        <w:t>2. Основание для разработки</w:t>
      </w:r>
      <w:bookmarkEnd w:id="1"/>
    </w:p>
    <w:p w14:paraId="204A62D5" w14:textId="77777777" w:rsidR="00FD3F7C" w:rsidRPr="0029719D" w:rsidRDefault="00FD3F7C" w:rsidP="00367423">
      <w:pPr>
        <w:spacing w:line="360" w:lineRule="auto"/>
        <w:jc w:val="both"/>
        <w:rPr>
          <w:sz w:val="28"/>
          <w:szCs w:val="28"/>
        </w:rPr>
      </w:pPr>
    </w:p>
    <w:p w14:paraId="60BE3C99" w14:textId="77777777" w:rsidR="00FD3F7C" w:rsidRPr="0029719D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 xml:space="preserve"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</w:t>
      </w:r>
      <w:r>
        <w:rPr>
          <w:sz w:val="28"/>
          <w:szCs w:val="28"/>
        </w:rPr>
        <w:t xml:space="preserve">на </w:t>
      </w:r>
      <w:r w:rsidRPr="0029719D">
        <w:rPr>
          <w:sz w:val="28"/>
          <w:szCs w:val="28"/>
        </w:rPr>
        <w:t>кафедр</w:t>
      </w:r>
      <w:r>
        <w:rPr>
          <w:sz w:val="28"/>
          <w:szCs w:val="28"/>
        </w:rPr>
        <w:t>е</w:t>
      </w:r>
      <w:r w:rsidRPr="00FD3F7C">
        <w:rPr>
          <w:sz w:val="28"/>
          <w:szCs w:val="28"/>
        </w:rPr>
        <w:t xml:space="preserve"> </w:t>
      </w:r>
      <w:r w:rsidRPr="0029719D">
        <w:rPr>
          <w:sz w:val="28"/>
          <w:szCs w:val="28"/>
        </w:rPr>
        <w:t>СОИУ</w:t>
      </w:r>
      <w:r w:rsidRPr="00FD3F7C">
        <w:rPr>
          <w:sz w:val="28"/>
          <w:szCs w:val="28"/>
        </w:rPr>
        <w:t xml:space="preserve"> (</w:t>
      </w:r>
      <w:r>
        <w:rPr>
          <w:sz w:val="28"/>
          <w:szCs w:val="28"/>
        </w:rPr>
        <w:t>ИУ-5</w:t>
      </w:r>
      <w:r w:rsidRPr="00FD3F7C">
        <w:rPr>
          <w:sz w:val="28"/>
          <w:szCs w:val="28"/>
        </w:rPr>
        <w:t>)</w:t>
      </w:r>
      <w:r w:rsidRPr="0029719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29719D">
        <w:rPr>
          <w:sz w:val="28"/>
          <w:szCs w:val="28"/>
        </w:rPr>
        <w:t>МГТУ им. Н.Э. Баумана.</w:t>
      </w:r>
    </w:p>
    <w:p w14:paraId="7D27B4C3" w14:textId="77777777" w:rsidR="00FD3F7C" w:rsidRDefault="00FD3F7C" w:rsidP="00367423">
      <w:pPr>
        <w:spacing w:line="360" w:lineRule="auto"/>
        <w:jc w:val="both"/>
        <w:rPr>
          <w:sz w:val="28"/>
          <w:szCs w:val="28"/>
        </w:rPr>
      </w:pPr>
    </w:p>
    <w:p w14:paraId="774E8E5A" w14:textId="77777777" w:rsidR="00FD3F7C" w:rsidRPr="0029719D" w:rsidRDefault="00FD3F7C" w:rsidP="00367423">
      <w:pPr>
        <w:spacing w:line="360" w:lineRule="auto"/>
        <w:jc w:val="both"/>
        <w:rPr>
          <w:sz w:val="28"/>
          <w:szCs w:val="28"/>
        </w:rPr>
      </w:pPr>
    </w:p>
    <w:p w14:paraId="1BB81A18" w14:textId="77777777" w:rsidR="00FD3F7C" w:rsidRPr="0029719D" w:rsidRDefault="00FD3F7C" w:rsidP="00367423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bookmarkStart w:id="2" w:name="_TOC419757739"/>
      <w:r w:rsidRPr="0029719D">
        <w:rPr>
          <w:b/>
          <w:kern w:val="32"/>
          <w:sz w:val="28"/>
          <w:szCs w:val="28"/>
        </w:rPr>
        <w:t>3. Исполнитель</w:t>
      </w:r>
      <w:bookmarkEnd w:id="2"/>
    </w:p>
    <w:p w14:paraId="00CDC6E4" w14:textId="77777777" w:rsidR="00FD3F7C" w:rsidRPr="0029719D" w:rsidRDefault="00FD3F7C" w:rsidP="00367423">
      <w:pPr>
        <w:jc w:val="both"/>
        <w:rPr>
          <w:sz w:val="28"/>
          <w:szCs w:val="28"/>
        </w:rPr>
      </w:pPr>
    </w:p>
    <w:p w14:paraId="7153C6D5" w14:textId="2CC8959B" w:rsidR="00FD3F7C" w:rsidRPr="00603022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Студент группы ИУ5</w:t>
      </w:r>
      <w:r>
        <w:rPr>
          <w:sz w:val="28"/>
          <w:szCs w:val="28"/>
        </w:rPr>
        <w:t>Ц</w:t>
      </w:r>
      <w:r w:rsidRPr="0029719D">
        <w:rPr>
          <w:sz w:val="28"/>
          <w:szCs w:val="28"/>
        </w:rPr>
        <w:t>-</w:t>
      </w:r>
      <w:r>
        <w:rPr>
          <w:sz w:val="28"/>
          <w:szCs w:val="28"/>
        </w:rPr>
        <w:t>102Б Бабаян Артур Ашотович.</w:t>
      </w:r>
    </w:p>
    <w:p w14:paraId="35FFC773" w14:textId="77777777" w:rsidR="00FD3F7C" w:rsidRDefault="00FD3F7C" w:rsidP="00367423">
      <w:pPr>
        <w:jc w:val="both"/>
        <w:rPr>
          <w:sz w:val="28"/>
          <w:szCs w:val="28"/>
        </w:rPr>
      </w:pPr>
    </w:p>
    <w:p w14:paraId="309365B6" w14:textId="77777777" w:rsidR="00FD3F7C" w:rsidRPr="0029719D" w:rsidRDefault="00FD3F7C" w:rsidP="00367423">
      <w:pPr>
        <w:jc w:val="both"/>
        <w:rPr>
          <w:sz w:val="28"/>
          <w:szCs w:val="28"/>
        </w:rPr>
      </w:pPr>
    </w:p>
    <w:p w14:paraId="21B1D647" w14:textId="77777777" w:rsidR="00FD3F7C" w:rsidRPr="0029719D" w:rsidRDefault="00FD3F7C" w:rsidP="00367423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bookmarkStart w:id="3" w:name="_TOC419757740"/>
      <w:r w:rsidRPr="0029719D">
        <w:rPr>
          <w:b/>
          <w:kern w:val="32"/>
          <w:sz w:val="28"/>
          <w:szCs w:val="28"/>
        </w:rPr>
        <w:t>4. Назначение и цель разработки</w:t>
      </w:r>
      <w:bookmarkEnd w:id="3"/>
    </w:p>
    <w:p w14:paraId="3E762F7E" w14:textId="77777777" w:rsidR="00FD3F7C" w:rsidRPr="0029719D" w:rsidRDefault="00FD3F7C" w:rsidP="00367423">
      <w:pPr>
        <w:jc w:val="both"/>
        <w:rPr>
          <w:sz w:val="28"/>
          <w:szCs w:val="28"/>
        </w:rPr>
      </w:pPr>
    </w:p>
    <w:p w14:paraId="5708DC79" w14:textId="0617DB0F" w:rsidR="00FD3F7C" w:rsidRPr="0029719D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Квалификационная работа на тему «</w:t>
      </w:r>
      <w:r>
        <w:rPr>
          <w:sz w:val="28"/>
          <w:szCs w:val="28"/>
        </w:rPr>
        <w:t xml:space="preserve">информационная система видео и </w:t>
      </w:r>
      <w:proofErr w:type="spellStart"/>
      <w:r>
        <w:rPr>
          <w:sz w:val="28"/>
          <w:szCs w:val="28"/>
        </w:rPr>
        <w:t>аудиохостинга</w:t>
      </w:r>
      <w:proofErr w:type="spellEnd"/>
      <w:r w:rsidRPr="0029719D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посвящена </w:t>
      </w:r>
      <w:r w:rsidRPr="00E55962">
        <w:rPr>
          <w:sz w:val="28"/>
          <w:szCs w:val="28"/>
        </w:rPr>
        <w:t xml:space="preserve">созданию системы для видео- и </w:t>
      </w:r>
      <w:proofErr w:type="spellStart"/>
      <w:r w:rsidRPr="00E55962">
        <w:rPr>
          <w:sz w:val="28"/>
          <w:szCs w:val="28"/>
        </w:rPr>
        <w:t>аудиохостинга</w:t>
      </w:r>
      <w:proofErr w:type="spellEnd"/>
      <w:r w:rsidRPr="00E55962">
        <w:rPr>
          <w:sz w:val="28"/>
          <w:szCs w:val="28"/>
        </w:rPr>
        <w:t xml:space="preserve"> с упором на образовательные цели</w:t>
      </w:r>
      <w:r w:rsidRPr="0029719D">
        <w:rPr>
          <w:sz w:val="28"/>
          <w:szCs w:val="28"/>
        </w:rPr>
        <w:t>.</w:t>
      </w:r>
    </w:p>
    <w:p w14:paraId="35F2CDAB" w14:textId="0C8738C4" w:rsidR="00FD3F7C" w:rsidRDefault="00FD3F7C" w:rsidP="00FD3F7C">
      <w:pPr>
        <w:spacing w:line="360" w:lineRule="auto"/>
        <w:ind w:firstLine="709"/>
        <w:jc w:val="both"/>
        <w:rPr>
          <w:sz w:val="28"/>
          <w:szCs w:val="28"/>
        </w:rPr>
      </w:pPr>
      <w:r w:rsidRPr="003069C1">
        <w:rPr>
          <w:sz w:val="28"/>
          <w:szCs w:val="28"/>
        </w:rPr>
        <w:t xml:space="preserve">Основной задачей </w:t>
      </w:r>
      <w:r w:rsidR="00A84BC6">
        <w:rPr>
          <w:sz w:val="28"/>
          <w:szCs w:val="28"/>
        </w:rPr>
        <w:t>ИС</w:t>
      </w:r>
      <w:r w:rsidRPr="003069C1">
        <w:rPr>
          <w:sz w:val="28"/>
          <w:szCs w:val="28"/>
        </w:rPr>
        <w:t xml:space="preserve"> является обеспечение простого доступа к учебным ресурсам для преподавателей и </w:t>
      </w:r>
      <w:r w:rsidR="00A36A72" w:rsidRPr="003069C1">
        <w:rPr>
          <w:sz w:val="28"/>
          <w:szCs w:val="28"/>
        </w:rPr>
        <w:t>студентов, возможность</w:t>
      </w:r>
      <w:r w:rsidRPr="003069C1">
        <w:rPr>
          <w:sz w:val="28"/>
          <w:szCs w:val="28"/>
        </w:rPr>
        <w:t xml:space="preserve"> контроля и управления доступом</w:t>
      </w:r>
      <w:r w:rsidR="00A36A72">
        <w:rPr>
          <w:sz w:val="28"/>
          <w:szCs w:val="28"/>
        </w:rPr>
        <w:t xml:space="preserve"> к материалам и файлам</w:t>
      </w:r>
      <w:r w:rsidRPr="003069C1">
        <w:rPr>
          <w:sz w:val="28"/>
          <w:szCs w:val="28"/>
        </w:rPr>
        <w:t xml:space="preserve"> со стороны преподавателей</w:t>
      </w:r>
      <w:r w:rsidR="00A36A72">
        <w:rPr>
          <w:sz w:val="28"/>
          <w:szCs w:val="28"/>
        </w:rPr>
        <w:t xml:space="preserve">, а также </w:t>
      </w:r>
      <w:r w:rsidR="00A36A72" w:rsidRPr="00A36A72">
        <w:rPr>
          <w:sz w:val="28"/>
          <w:szCs w:val="28"/>
        </w:rPr>
        <w:t>обеспеч</w:t>
      </w:r>
      <w:r w:rsidR="00A36A72">
        <w:rPr>
          <w:sz w:val="28"/>
          <w:szCs w:val="28"/>
        </w:rPr>
        <w:t>ение</w:t>
      </w:r>
      <w:r w:rsidR="00A36A72" w:rsidRPr="00A36A72">
        <w:rPr>
          <w:sz w:val="28"/>
          <w:szCs w:val="28"/>
        </w:rPr>
        <w:t xml:space="preserve"> автоматическ</w:t>
      </w:r>
      <w:r w:rsidR="00A36A72">
        <w:rPr>
          <w:sz w:val="28"/>
          <w:szCs w:val="28"/>
        </w:rPr>
        <w:t>ой</w:t>
      </w:r>
      <w:r w:rsidR="00A36A72" w:rsidRPr="00A36A72">
        <w:rPr>
          <w:sz w:val="28"/>
          <w:szCs w:val="28"/>
        </w:rPr>
        <w:t xml:space="preserve"> </w:t>
      </w:r>
      <w:proofErr w:type="spellStart"/>
      <w:r w:rsidR="00A36A72" w:rsidRPr="00A36A72">
        <w:rPr>
          <w:sz w:val="28"/>
          <w:szCs w:val="28"/>
        </w:rPr>
        <w:t>адаптаци</w:t>
      </w:r>
      <w:r w:rsidR="00A36A72">
        <w:rPr>
          <w:sz w:val="28"/>
          <w:szCs w:val="28"/>
        </w:rPr>
        <w:t>м</w:t>
      </w:r>
      <w:proofErr w:type="spellEnd"/>
      <w:r w:rsidR="00A36A72" w:rsidRPr="00A36A72">
        <w:rPr>
          <w:sz w:val="28"/>
          <w:szCs w:val="28"/>
        </w:rPr>
        <w:t xml:space="preserve"> качества видео и аудио в зависимости от скорости передачи данных</w:t>
      </w:r>
      <w:r w:rsidRPr="003069C1">
        <w:rPr>
          <w:sz w:val="28"/>
          <w:szCs w:val="28"/>
        </w:rPr>
        <w:t>.</w:t>
      </w:r>
    </w:p>
    <w:p w14:paraId="154E34EB" w14:textId="3EC8F150" w:rsidR="00FD3F7C" w:rsidRDefault="00FD3F7C" w:rsidP="00A203CC">
      <w:pPr>
        <w:spacing w:line="360" w:lineRule="auto"/>
        <w:ind w:firstLine="709"/>
        <w:jc w:val="both"/>
        <w:rPr>
          <w:sz w:val="28"/>
          <w:szCs w:val="28"/>
        </w:rPr>
      </w:pPr>
    </w:p>
    <w:p w14:paraId="3D16BF4E" w14:textId="77777777" w:rsidR="00FD3F7C" w:rsidRDefault="00FD3F7C" w:rsidP="00A203CC">
      <w:pPr>
        <w:spacing w:line="360" w:lineRule="auto"/>
        <w:ind w:firstLine="709"/>
        <w:jc w:val="both"/>
        <w:rPr>
          <w:sz w:val="28"/>
          <w:szCs w:val="28"/>
        </w:rPr>
      </w:pPr>
    </w:p>
    <w:p w14:paraId="6376B6B6" w14:textId="77777777" w:rsidR="00FD3F7C" w:rsidRPr="0029719D" w:rsidRDefault="00FD3F7C" w:rsidP="00A203CC">
      <w:pPr>
        <w:spacing w:line="360" w:lineRule="auto"/>
        <w:ind w:firstLine="709"/>
        <w:jc w:val="both"/>
        <w:rPr>
          <w:sz w:val="28"/>
          <w:szCs w:val="28"/>
        </w:rPr>
      </w:pPr>
    </w:p>
    <w:p w14:paraId="7450E22D" w14:textId="77777777" w:rsidR="00FD3F7C" w:rsidRPr="0029719D" w:rsidRDefault="00FD3F7C" w:rsidP="00367423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bookmarkStart w:id="4" w:name="_TOC419757741"/>
      <w:r w:rsidRPr="0029719D">
        <w:rPr>
          <w:b/>
          <w:kern w:val="32"/>
          <w:sz w:val="28"/>
          <w:szCs w:val="28"/>
        </w:rPr>
        <w:lastRenderedPageBreak/>
        <w:t>5. Содержание работы</w:t>
      </w:r>
      <w:bookmarkEnd w:id="4"/>
    </w:p>
    <w:p w14:paraId="5E01CB23" w14:textId="77777777" w:rsidR="00FD3F7C" w:rsidRPr="0029719D" w:rsidRDefault="00FD3F7C" w:rsidP="00367423">
      <w:pPr>
        <w:keepNext/>
        <w:spacing w:before="240" w:after="60"/>
        <w:jc w:val="both"/>
        <w:outlineLvl w:val="1"/>
        <w:rPr>
          <w:b/>
          <w:i/>
          <w:sz w:val="28"/>
          <w:szCs w:val="28"/>
        </w:rPr>
      </w:pPr>
      <w:bookmarkStart w:id="5" w:name="_TOC419757742"/>
      <w:r w:rsidRPr="0029719D">
        <w:rPr>
          <w:b/>
          <w:i/>
          <w:sz w:val="28"/>
          <w:szCs w:val="28"/>
        </w:rPr>
        <w:t>5.1. Задачи, подлежащие решению</w:t>
      </w:r>
      <w:bookmarkEnd w:id="5"/>
    </w:p>
    <w:p w14:paraId="05DAE20C" w14:textId="77777777" w:rsidR="00FD3F7C" w:rsidRPr="0029719D" w:rsidRDefault="00FD3F7C" w:rsidP="00367423">
      <w:pPr>
        <w:jc w:val="both"/>
        <w:rPr>
          <w:sz w:val="28"/>
          <w:szCs w:val="28"/>
        </w:rPr>
      </w:pPr>
    </w:p>
    <w:p w14:paraId="391EA227" w14:textId="77777777" w:rsidR="00FD3F7C" w:rsidRPr="0029719D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Исследование предметной области, определение функциональных задач;</w:t>
      </w:r>
    </w:p>
    <w:p w14:paraId="673F8A0F" w14:textId="77777777" w:rsidR="00FD3F7C" w:rsidRPr="0029719D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bookmarkStart w:id="6" w:name="_TOC170394568"/>
      <w:r w:rsidRPr="0029719D">
        <w:rPr>
          <w:sz w:val="28"/>
          <w:szCs w:val="28"/>
        </w:rPr>
        <w:t xml:space="preserve">Разработка инфологической и </w:t>
      </w:r>
      <w:proofErr w:type="spellStart"/>
      <w:r w:rsidRPr="0029719D">
        <w:rPr>
          <w:sz w:val="28"/>
          <w:szCs w:val="28"/>
        </w:rPr>
        <w:t>даталогической</w:t>
      </w:r>
      <w:proofErr w:type="spellEnd"/>
      <w:r w:rsidRPr="0029719D">
        <w:rPr>
          <w:sz w:val="28"/>
          <w:szCs w:val="28"/>
        </w:rPr>
        <w:t xml:space="preserve"> моделей данных;</w:t>
      </w:r>
      <w:bookmarkEnd w:id="6"/>
    </w:p>
    <w:p w14:paraId="0BA03DC4" w14:textId="77777777" w:rsidR="00FD3F7C" w:rsidRPr="0029719D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bookmarkStart w:id="7" w:name="_TOC170394569"/>
      <w:r w:rsidRPr="0029719D">
        <w:rPr>
          <w:sz w:val="28"/>
          <w:szCs w:val="28"/>
        </w:rPr>
        <w:t>Разработка алгоритмов основных функций системы;</w:t>
      </w:r>
      <w:bookmarkEnd w:id="7"/>
    </w:p>
    <w:p w14:paraId="1D6E334A" w14:textId="77777777" w:rsidR="00FD3F7C" w:rsidRPr="0029719D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bookmarkStart w:id="8" w:name="_TOC170394570"/>
      <w:r w:rsidRPr="0029719D">
        <w:rPr>
          <w:sz w:val="28"/>
          <w:szCs w:val="28"/>
        </w:rPr>
        <w:t>Разработка структуры системы;</w:t>
      </w:r>
      <w:bookmarkEnd w:id="8"/>
    </w:p>
    <w:p w14:paraId="27B2625E" w14:textId="77777777" w:rsidR="00FD3F7C" w:rsidRPr="0029719D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bookmarkStart w:id="9" w:name="_TOC170394571"/>
      <w:r w:rsidRPr="0029719D">
        <w:rPr>
          <w:sz w:val="28"/>
          <w:szCs w:val="28"/>
        </w:rPr>
        <w:t>Программная реализация модулей системы;</w:t>
      </w:r>
      <w:bookmarkEnd w:id="9"/>
    </w:p>
    <w:p w14:paraId="01748ABE" w14:textId="77777777" w:rsidR="00FD3F7C" w:rsidRPr="0029719D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bookmarkStart w:id="10" w:name="_TOC170394572"/>
      <w:r w:rsidRPr="0029719D">
        <w:rPr>
          <w:sz w:val="28"/>
          <w:szCs w:val="28"/>
        </w:rPr>
        <w:t>Тестирование системы;</w:t>
      </w:r>
      <w:bookmarkEnd w:id="10"/>
    </w:p>
    <w:p w14:paraId="6EFB3F49" w14:textId="77777777" w:rsidR="00FD3F7C" w:rsidRDefault="00FD3F7C" w:rsidP="00FD3F7C">
      <w:pPr>
        <w:numPr>
          <w:ilvl w:val="0"/>
          <w:numId w:val="4"/>
        </w:numPr>
        <w:tabs>
          <w:tab w:val="clear" w:pos="0"/>
          <w:tab w:val="num" w:pos="993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bookmarkStart w:id="11" w:name="_TOC170394573"/>
      <w:r w:rsidRPr="0029719D">
        <w:rPr>
          <w:sz w:val="28"/>
          <w:szCs w:val="28"/>
        </w:rPr>
        <w:t xml:space="preserve">Разработка конструкторской и эксплуатационной документации к </w:t>
      </w:r>
      <w:bookmarkEnd w:id="11"/>
      <w:r>
        <w:rPr>
          <w:sz w:val="28"/>
          <w:szCs w:val="28"/>
        </w:rPr>
        <w:t>системе.</w:t>
      </w:r>
    </w:p>
    <w:p w14:paraId="37B7D06D" w14:textId="77777777" w:rsidR="00FD3F7C" w:rsidRPr="0029719D" w:rsidRDefault="00FD3F7C" w:rsidP="00603022">
      <w:pPr>
        <w:spacing w:line="360" w:lineRule="auto"/>
        <w:ind w:left="709"/>
        <w:jc w:val="both"/>
        <w:rPr>
          <w:sz w:val="28"/>
          <w:szCs w:val="28"/>
        </w:rPr>
      </w:pPr>
    </w:p>
    <w:p w14:paraId="21C3C32F" w14:textId="77777777" w:rsidR="00FD3F7C" w:rsidRPr="0029719D" w:rsidRDefault="00FD3F7C" w:rsidP="00367423">
      <w:pPr>
        <w:keepNext/>
        <w:spacing w:before="240" w:after="60"/>
        <w:jc w:val="both"/>
        <w:outlineLvl w:val="1"/>
        <w:rPr>
          <w:b/>
          <w:i/>
          <w:sz w:val="28"/>
          <w:szCs w:val="28"/>
        </w:rPr>
      </w:pPr>
      <w:bookmarkStart w:id="12" w:name="_TOC419757743"/>
      <w:r w:rsidRPr="0029719D">
        <w:rPr>
          <w:b/>
          <w:i/>
          <w:sz w:val="28"/>
          <w:szCs w:val="28"/>
        </w:rPr>
        <w:t>5.2. Требования к функциональным характеристикам</w:t>
      </w:r>
      <w:bookmarkEnd w:id="12"/>
    </w:p>
    <w:p w14:paraId="6E23B6E4" w14:textId="77777777" w:rsidR="00FD3F7C" w:rsidRPr="0029719D" w:rsidRDefault="00FD3F7C" w:rsidP="0095505E">
      <w:pPr>
        <w:spacing w:line="360" w:lineRule="auto"/>
        <w:ind w:firstLine="708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Разрабатываемая система должна выполнять следующие функции:</w:t>
      </w:r>
    </w:p>
    <w:p w14:paraId="6B2C3A58" w14:textId="77777777" w:rsidR="00FD3F7C" w:rsidRDefault="00FD3F7C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Регистрация пользователей</w:t>
      </w:r>
      <w:r>
        <w:rPr>
          <w:sz w:val="28"/>
          <w:szCs w:val="28"/>
          <w:lang w:val="en-US"/>
        </w:rPr>
        <w:t>;</w:t>
      </w:r>
    </w:p>
    <w:p w14:paraId="1AC72301" w14:textId="77777777" w:rsidR="00FD3F7C" w:rsidRDefault="00FD3F7C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3362DD">
        <w:rPr>
          <w:sz w:val="28"/>
          <w:szCs w:val="28"/>
        </w:rPr>
        <w:t>Авторизация пользователей</w:t>
      </w:r>
      <w:r>
        <w:rPr>
          <w:sz w:val="28"/>
          <w:szCs w:val="28"/>
          <w:lang w:val="en-US"/>
        </w:rPr>
        <w:t>;</w:t>
      </w:r>
    </w:p>
    <w:p w14:paraId="64969987" w14:textId="77777777" w:rsidR="00FD3F7C" w:rsidRDefault="00FD3F7C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3362DD">
        <w:rPr>
          <w:sz w:val="28"/>
          <w:szCs w:val="28"/>
        </w:rPr>
        <w:t>Отображение данных пользователя в личном кабинете</w:t>
      </w:r>
      <w:r w:rsidRPr="00603022">
        <w:rPr>
          <w:sz w:val="28"/>
          <w:szCs w:val="28"/>
        </w:rPr>
        <w:t>;</w:t>
      </w:r>
    </w:p>
    <w:p w14:paraId="008CCAC8" w14:textId="77777777" w:rsidR="00FD3F7C" w:rsidRDefault="00FD3F7C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3362DD">
        <w:rPr>
          <w:sz w:val="28"/>
          <w:szCs w:val="28"/>
        </w:rPr>
        <w:t>Редакция данных пользователя в личном кабинете</w:t>
      </w:r>
      <w:r w:rsidRPr="00603022">
        <w:rPr>
          <w:sz w:val="28"/>
          <w:szCs w:val="28"/>
        </w:rPr>
        <w:t>;</w:t>
      </w:r>
    </w:p>
    <w:p w14:paraId="344BFC00" w14:textId="6E4E948F" w:rsidR="00FD3F7C" w:rsidRDefault="00A84BC6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Загрузка видеофайлов</w:t>
      </w:r>
      <w:r w:rsidR="00FD3F7C" w:rsidRPr="00603022">
        <w:rPr>
          <w:sz w:val="28"/>
          <w:szCs w:val="28"/>
        </w:rPr>
        <w:t>;</w:t>
      </w:r>
    </w:p>
    <w:p w14:paraId="620F5F52" w14:textId="13E3BCDF" w:rsidR="00FD3F7C" w:rsidRDefault="00BF6AF1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Редакция видеофайлов</w:t>
      </w:r>
      <w:r w:rsidR="00FD3F7C" w:rsidRPr="00603022">
        <w:rPr>
          <w:sz w:val="28"/>
          <w:szCs w:val="28"/>
        </w:rPr>
        <w:t>;</w:t>
      </w:r>
    </w:p>
    <w:p w14:paraId="02C8B189" w14:textId="210513A1" w:rsidR="00FD3F7C" w:rsidRDefault="00BF6AF1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Удаление видеофайлов</w:t>
      </w:r>
      <w:r w:rsidR="00FD3F7C">
        <w:rPr>
          <w:sz w:val="28"/>
          <w:szCs w:val="28"/>
          <w:lang w:val="en-US"/>
        </w:rPr>
        <w:t>;</w:t>
      </w:r>
    </w:p>
    <w:p w14:paraId="684F7D61" w14:textId="703464D1" w:rsidR="00FD3F7C" w:rsidRDefault="00BF6AF1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Загрузка аудиофайлов</w:t>
      </w:r>
      <w:r w:rsidR="00FD3F7C">
        <w:rPr>
          <w:sz w:val="28"/>
          <w:szCs w:val="28"/>
          <w:lang w:val="en-US"/>
        </w:rPr>
        <w:t>;</w:t>
      </w:r>
    </w:p>
    <w:p w14:paraId="4C89DD50" w14:textId="66D04AA8" w:rsidR="00FD3F7C" w:rsidRDefault="00BF6AF1" w:rsidP="00FD3F7C">
      <w:pPr>
        <w:numPr>
          <w:ilvl w:val="2"/>
          <w:numId w:val="35"/>
        </w:numPr>
        <w:tabs>
          <w:tab w:val="left" w:pos="851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Редакция аудиофайлов</w:t>
      </w:r>
      <w:r w:rsidR="00FD3F7C">
        <w:rPr>
          <w:sz w:val="28"/>
          <w:szCs w:val="28"/>
          <w:lang w:val="en-US"/>
        </w:rPr>
        <w:t>;</w:t>
      </w:r>
    </w:p>
    <w:p w14:paraId="5FFC2632" w14:textId="61086892" w:rsidR="00FD3F7C" w:rsidRPr="00367423" w:rsidRDefault="00BF6AF1" w:rsidP="00FD3F7C">
      <w:pPr>
        <w:numPr>
          <w:ilvl w:val="2"/>
          <w:numId w:val="35"/>
        </w:numPr>
        <w:tabs>
          <w:tab w:val="left" w:pos="851"/>
          <w:tab w:val="left" w:pos="1560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Удаление аудиофайлов</w:t>
      </w:r>
      <w:r w:rsidR="00FD3F7C">
        <w:rPr>
          <w:sz w:val="28"/>
          <w:szCs w:val="28"/>
          <w:lang w:val="en-US"/>
        </w:rPr>
        <w:t>;</w:t>
      </w:r>
    </w:p>
    <w:p w14:paraId="675227B9" w14:textId="641621A2" w:rsidR="00FD3F7C" w:rsidRDefault="00BF6AF1" w:rsidP="00FD3F7C">
      <w:pPr>
        <w:numPr>
          <w:ilvl w:val="2"/>
          <w:numId w:val="35"/>
        </w:numPr>
        <w:tabs>
          <w:tab w:val="left" w:pos="709"/>
          <w:tab w:val="left" w:pos="1560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Загрузка презентаций</w:t>
      </w:r>
      <w:r w:rsidR="00FD3F7C">
        <w:rPr>
          <w:sz w:val="28"/>
          <w:szCs w:val="28"/>
          <w:lang w:val="en-US"/>
        </w:rPr>
        <w:t>;</w:t>
      </w:r>
    </w:p>
    <w:p w14:paraId="55CAE30F" w14:textId="65E70303" w:rsidR="00FD3F7C" w:rsidRDefault="00FD3F7C" w:rsidP="00FD3F7C">
      <w:pPr>
        <w:numPr>
          <w:ilvl w:val="2"/>
          <w:numId w:val="35"/>
        </w:numPr>
        <w:tabs>
          <w:tab w:val="left" w:pos="709"/>
          <w:tab w:val="left" w:pos="1560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3362DD">
        <w:rPr>
          <w:sz w:val="28"/>
          <w:szCs w:val="28"/>
        </w:rPr>
        <w:t>Просмотр</w:t>
      </w:r>
      <w:r w:rsidR="00BF6AF1">
        <w:rPr>
          <w:sz w:val="28"/>
          <w:szCs w:val="28"/>
        </w:rPr>
        <w:t xml:space="preserve"> учебных материалов</w:t>
      </w:r>
      <w:r>
        <w:rPr>
          <w:sz w:val="28"/>
          <w:szCs w:val="28"/>
          <w:lang w:val="en-US"/>
        </w:rPr>
        <w:t>;</w:t>
      </w:r>
    </w:p>
    <w:p w14:paraId="6375A424" w14:textId="1187D7C8" w:rsidR="00FD3F7C" w:rsidRDefault="00A36A72" w:rsidP="00FD3F7C">
      <w:pPr>
        <w:numPr>
          <w:ilvl w:val="2"/>
          <w:numId w:val="35"/>
        </w:numPr>
        <w:tabs>
          <w:tab w:val="left" w:pos="709"/>
          <w:tab w:val="left" w:pos="1560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Предоставление прав к материалам для студентов</w:t>
      </w:r>
      <w:r w:rsidR="00FD3F7C" w:rsidRPr="00603022">
        <w:rPr>
          <w:sz w:val="28"/>
          <w:szCs w:val="28"/>
        </w:rPr>
        <w:t>;</w:t>
      </w:r>
    </w:p>
    <w:p w14:paraId="78C315FF" w14:textId="4BAAA869" w:rsidR="00FD3F7C" w:rsidRPr="003362DD" w:rsidRDefault="00A36A72" w:rsidP="00FD3F7C">
      <w:pPr>
        <w:numPr>
          <w:ilvl w:val="2"/>
          <w:numId w:val="35"/>
        </w:numPr>
        <w:tabs>
          <w:tab w:val="left" w:pos="709"/>
          <w:tab w:val="left" w:pos="1560"/>
        </w:tabs>
        <w:suppressAutoHyphens w:val="0"/>
        <w:spacing w:line="360" w:lineRule="auto"/>
        <w:ind w:left="709" w:firstLine="0"/>
        <w:jc w:val="both"/>
        <w:outlineLvl w:val="0"/>
        <w:rPr>
          <w:sz w:val="28"/>
          <w:szCs w:val="28"/>
        </w:rPr>
      </w:pPr>
      <w:r w:rsidRPr="00A36A72">
        <w:rPr>
          <w:sz w:val="28"/>
          <w:szCs w:val="28"/>
        </w:rPr>
        <w:lastRenderedPageBreak/>
        <w:t>Регулирование приоритета потоков аудио и видео для обеспечения оптимального качества в соответствии с доступной скоростью передачи данных</w:t>
      </w:r>
      <w:r w:rsidR="00FD3F7C" w:rsidRPr="00603022">
        <w:rPr>
          <w:sz w:val="28"/>
          <w:szCs w:val="28"/>
        </w:rPr>
        <w:t>.</w:t>
      </w:r>
    </w:p>
    <w:p w14:paraId="6F2FE2C7" w14:textId="751F4FDF" w:rsidR="00FD3F7C" w:rsidRPr="00514B0A" w:rsidRDefault="00FD3F7C" w:rsidP="00367423">
      <w:pPr>
        <w:keepNext/>
        <w:spacing w:before="240" w:after="60"/>
        <w:jc w:val="both"/>
        <w:outlineLvl w:val="1"/>
        <w:rPr>
          <w:b/>
          <w:i/>
          <w:sz w:val="28"/>
          <w:szCs w:val="28"/>
        </w:rPr>
      </w:pPr>
      <w:r w:rsidRPr="0029719D">
        <w:rPr>
          <w:b/>
          <w:i/>
          <w:sz w:val="28"/>
          <w:szCs w:val="28"/>
        </w:rPr>
        <w:t>5.3. Требования к</w:t>
      </w:r>
      <w:r w:rsidR="00880378">
        <w:rPr>
          <w:b/>
          <w:i/>
          <w:sz w:val="28"/>
          <w:szCs w:val="28"/>
        </w:rPr>
        <w:t xml:space="preserve"> </w:t>
      </w:r>
      <w:r w:rsidRPr="0029719D">
        <w:rPr>
          <w:b/>
          <w:i/>
          <w:sz w:val="28"/>
          <w:szCs w:val="28"/>
        </w:rPr>
        <w:t>составу программных средств</w:t>
      </w:r>
      <w:r>
        <w:rPr>
          <w:b/>
          <w:i/>
          <w:sz w:val="28"/>
          <w:szCs w:val="28"/>
        </w:rPr>
        <w:br/>
      </w:r>
    </w:p>
    <w:p w14:paraId="155303AB" w14:textId="77777777" w:rsidR="00FD3F7C" w:rsidRDefault="00FD3F7C" w:rsidP="00FD3F7C">
      <w:pPr>
        <w:pStyle w:val="af1"/>
        <w:numPr>
          <w:ilvl w:val="0"/>
          <w:numId w:val="9"/>
        </w:numPr>
        <w:tabs>
          <w:tab w:val="clear" w:pos="0"/>
        </w:tabs>
        <w:suppressAutoHyphens w:val="0"/>
        <w:spacing w:line="360" w:lineRule="auto"/>
        <w:ind w:left="1134" w:hanging="425"/>
        <w:jc w:val="both"/>
        <w:outlineLvl w:val="0"/>
        <w:rPr>
          <w:sz w:val="28"/>
          <w:szCs w:val="28"/>
        </w:rPr>
      </w:pPr>
      <w:r w:rsidRPr="00BF6AF1">
        <w:rPr>
          <w:sz w:val="28"/>
          <w:szCs w:val="28"/>
        </w:rPr>
        <w:t>Любая ОС, поддерживающая работу с браузером, который поддерживает HTML5, CSS3, ES5;</w:t>
      </w:r>
    </w:p>
    <w:p w14:paraId="526C657E" w14:textId="351340DB" w:rsidR="00B77CD3" w:rsidRPr="00BF6AF1" w:rsidRDefault="00B77CD3" w:rsidP="00FD3F7C">
      <w:pPr>
        <w:pStyle w:val="af1"/>
        <w:numPr>
          <w:ilvl w:val="0"/>
          <w:numId w:val="9"/>
        </w:numPr>
        <w:tabs>
          <w:tab w:val="clear" w:pos="0"/>
        </w:tabs>
        <w:suppressAutoHyphens w:val="0"/>
        <w:spacing w:line="360" w:lineRule="auto"/>
        <w:ind w:left="1134" w:hanging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версии не ниже 4.0</w:t>
      </w:r>
      <w:r w:rsidRPr="001D4B2A">
        <w:rPr>
          <w:sz w:val="28"/>
          <w:szCs w:val="28"/>
        </w:rPr>
        <w:t>;</w:t>
      </w:r>
    </w:p>
    <w:p w14:paraId="2CC0722B" w14:textId="77777777" w:rsidR="00FD3F7C" w:rsidRPr="0029719D" w:rsidRDefault="00FD3F7C" w:rsidP="00FD3F7C">
      <w:pPr>
        <w:numPr>
          <w:ilvl w:val="0"/>
          <w:numId w:val="9"/>
        </w:numPr>
        <w:tabs>
          <w:tab w:val="clear" w:pos="0"/>
          <w:tab w:val="num" w:pos="1069"/>
        </w:tabs>
        <w:suppressAutoHyphens w:val="0"/>
        <w:spacing w:line="360" w:lineRule="auto"/>
        <w:ind w:left="1069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Один из перечисленных веб-браузеров:</w:t>
      </w:r>
    </w:p>
    <w:p w14:paraId="6DE89431" w14:textId="77777777" w:rsidR="00FD3F7C" w:rsidRPr="001E6892" w:rsidRDefault="00FD3F7C" w:rsidP="00367423">
      <w:pPr>
        <w:tabs>
          <w:tab w:val="num" w:pos="1069"/>
        </w:tabs>
        <w:spacing w:line="360" w:lineRule="auto"/>
        <w:ind w:left="708" w:firstLine="426"/>
        <w:jc w:val="both"/>
        <w:rPr>
          <w:sz w:val="28"/>
          <w:szCs w:val="28"/>
          <w:lang w:val="en-US"/>
        </w:rPr>
      </w:pPr>
      <w:r w:rsidRPr="001E6892">
        <w:rPr>
          <w:sz w:val="28"/>
          <w:szCs w:val="28"/>
          <w:lang w:val="en-US"/>
        </w:rPr>
        <w:t xml:space="preserve">- </w:t>
      </w:r>
      <w:r w:rsidRPr="0029719D">
        <w:rPr>
          <w:sz w:val="28"/>
          <w:szCs w:val="28"/>
          <w:lang w:val="en-US"/>
        </w:rPr>
        <w:t>Mozilla</w:t>
      </w:r>
      <w:r w:rsidRPr="001E6892">
        <w:rPr>
          <w:sz w:val="28"/>
          <w:szCs w:val="28"/>
          <w:lang w:val="en-US"/>
        </w:rPr>
        <w:t xml:space="preserve"> </w:t>
      </w:r>
      <w:r w:rsidRPr="0029719D">
        <w:rPr>
          <w:sz w:val="28"/>
          <w:szCs w:val="28"/>
          <w:lang w:val="en-US"/>
        </w:rPr>
        <w:t>Firefox</w:t>
      </w:r>
      <w:r w:rsidRPr="001E6892">
        <w:rPr>
          <w:sz w:val="28"/>
          <w:szCs w:val="28"/>
          <w:lang w:val="en-US"/>
        </w:rPr>
        <w:t xml:space="preserve"> 36.0 </w:t>
      </w:r>
      <w:r w:rsidRPr="0029719D">
        <w:rPr>
          <w:sz w:val="28"/>
          <w:szCs w:val="28"/>
        </w:rPr>
        <w:t>и</w:t>
      </w:r>
      <w:r w:rsidRPr="001E6892">
        <w:rPr>
          <w:sz w:val="28"/>
          <w:szCs w:val="28"/>
          <w:lang w:val="en-US"/>
        </w:rPr>
        <w:t xml:space="preserve"> </w:t>
      </w:r>
      <w:r w:rsidRPr="0029719D">
        <w:rPr>
          <w:sz w:val="28"/>
          <w:szCs w:val="28"/>
        </w:rPr>
        <w:t>выше</w:t>
      </w:r>
      <w:r w:rsidRPr="001E6892">
        <w:rPr>
          <w:sz w:val="28"/>
          <w:szCs w:val="28"/>
          <w:lang w:val="en-US"/>
        </w:rPr>
        <w:t>,</w:t>
      </w:r>
    </w:p>
    <w:p w14:paraId="0E89FAF7" w14:textId="1712C7F9" w:rsidR="00FD3F7C" w:rsidRPr="001E6892" w:rsidRDefault="00FD3F7C" w:rsidP="00367423">
      <w:pPr>
        <w:tabs>
          <w:tab w:val="num" w:pos="1069"/>
        </w:tabs>
        <w:spacing w:line="360" w:lineRule="auto"/>
        <w:ind w:left="708" w:firstLine="426"/>
        <w:jc w:val="both"/>
        <w:rPr>
          <w:sz w:val="28"/>
          <w:szCs w:val="28"/>
          <w:lang w:val="en-US"/>
        </w:rPr>
      </w:pPr>
      <w:r w:rsidRPr="001E6892">
        <w:rPr>
          <w:sz w:val="28"/>
          <w:szCs w:val="28"/>
          <w:lang w:val="en-US"/>
        </w:rPr>
        <w:t xml:space="preserve">- </w:t>
      </w:r>
      <w:r w:rsidRPr="0029719D">
        <w:rPr>
          <w:sz w:val="28"/>
          <w:szCs w:val="28"/>
          <w:lang w:val="en-US"/>
        </w:rPr>
        <w:t>Google</w:t>
      </w:r>
      <w:r w:rsidRPr="001E6892">
        <w:rPr>
          <w:sz w:val="28"/>
          <w:szCs w:val="28"/>
          <w:lang w:val="en-US"/>
        </w:rPr>
        <w:t xml:space="preserve"> </w:t>
      </w:r>
      <w:r w:rsidRPr="0029719D">
        <w:rPr>
          <w:sz w:val="28"/>
          <w:szCs w:val="28"/>
          <w:lang w:val="en-US"/>
        </w:rPr>
        <w:t>Chrome</w:t>
      </w:r>
      <w:r w:rsidR="00880378" w:rsidRPr="001E6892">
        <w:rPr>
          <w:sz w:val="28"/>
          <w:szCs w:val="28"/>
          <w:lang w:val="en-US"/>
        </w:rPr>
        <w:t>\</w:t>
      </w:r>
      <w:r w:rsidR="00880378">
        <w:rPr>
          <w:sz w:val="28"/>
          <w:szCs w:val="28"/>
          <w:lang w:val="en-US"/>
        </w:rPr>
        <w:t>Yandex Browser</w:t>
      </w:r>
      <w:r w:rsidRPr="001E6892">
        <w:rPr>
          <w:sz w:val="28"/>
          <w:szCs w:val="28"/>
          <w:lang w:val="en-US"/>
        </w:rPr>
        <w:t xml:space="preserve">, </w:t>
      </w:r>
    </w:p>
    <w:p w14:paraId="5E6D7D37" w14:textId="77777777" w:rsidR="00FD3F7C" w:rsidRPr="0029719D" w:rsidRDefault="00FD3F7C" w:rsidP="00367423">
      <w:pPr>
        <w:tabs>
          <w:tab w:val="num" w:pos="1069"/>
        </w:tabs>
        <w:spacing w:line="360" w:lineRule="auto"/>
        <w:ind w:left="708" w:firstLine="426"/>
        <w:jc w:val="both"/>
        <w:rPr>
          <w:sz w:val="28"/>
          <w:szCs w:val="28"/>
        </w:rPr>
      </w:pPr>
      <w:r w:rsidRPr="0029719D">
        <w:rPr>
          <w:sz w:val="28"/>
          <w:szCs w:val="28"/>
        </w:rPr>
        <w:t xml:space="preserve">- </w:t>
      </w:r>
      <w:r w:rsidRPr="0029719D">
        <w:rPr>
          <w:sz w:val="28"/>
          <w:szCs w:val="28"/>
          <w:lang w:val="en-US"/>
        </w:rPr>
        <w:t>Safari</w:t>
      </w:r>
      <w:r w:rsidRPr="0029719D">
        <w:rPr>
          <w:sz w:val="28"/>
          <w:szCs w:val="28"/>
        </w:rPr>
        <w:t xml:space="preserve"> 4.0 и выше.</w:t>
      </w:r>
    </w:p>
    <w:p w14:paraId="447F3131" w14:textId="77777777" w:rsidR="00FD3F7C" w:rsidRPr="0029719D" w:rsidRDefault="00FD3F7C" w:rsidP="00367423">
      <w:pPr>
        <w:keepNext/>
        <w:spacing w:before="240" w:after="60" w:line="360" w:lineRule="auto"/>
        <w:jc w:val="both"/>
        <w:outlineLvl w:val="1"/>
        <w:rPr>
          <w:b/>
          <w:i/>
          <w:sz w:val="28"/>
          <w:szCs w:val="28"/>
        </w:rPr>
      </w:pPr>
      <w:bookmarkStart w:id="13" w:name="_TOC419757745"/>
      <w:r w:rsidRPr="0029719D">
        <w:rPr>
          <w:b/>
          <w:i/>
          <w:sz w:val="28"/>
          <w:szCs w:val="28"/>
        </w:rPr>
        <w:t>5.4. Требования к программным компонентам</w:t>
      </w:r>
      <w:bookmarkEnd w:id="13"/>
    </w:p>
    <w:p w14:paraId="5E8F0AED" w14:textId="77777777" w:rsidR="00FD3F7C" w:rsidRPr="0029719D" w:rsidRDefault="00FD3F7C" w:rsidP="002E43FE">
      <w:pPr>
        <w:spacing w:line="360" w:lineRule="auto"/>
        <w:ind w:firstLine="708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Дополнительных требований к программным компонентам не предъявляется.</w:t>
      </w:r>
    </w:p>
    <w:p w14:paraId="312355B2" w14:textId="5E42293C" w:rsidR="00FD3F7C" w:rsidRPr="00367423" w:rsidRDefault="00FD3F7C" w:rsidP="00367423">
      <w:pPr>
        <w:keepNext/>
        <w:spacing w:before="240" w:after="60"/>
        <w:jc w:val="both"/>
        <w:outlineLvl w:val="1"/>
        <w:rPr>
          <w:b/>
          <w:i/>
          <w:sz w:val="28"/>
          <w:szCs w:val="28"/>
        </w:rPr>
      </w:pPr>
      <w:bookmarkStart w:id="14" w:name="_TOC419757752"/>
      <w:r w:rsidRPr="0029719D">
        <w:rPr>
          <w:b/>
          <w:i/>
          <w:sz w:val="28"/>
          <w:szCs w:val="28"/>
        </w:rPr>
        <w:t>5.</w:t>
      </w:r>
      <w:r w:rsidR="00880378" w:rsidRPr="00880378">
        <w:rPr>
          <w:b/>
          <w:i/>
          <w:sz w:val="28"/>
          <w:szCs w:val="28"/>
        </w:rPr>
        <w:t>5</w:t>
      </w:r>
      <w:r w:rsidRPr="0029719D">
        <w:rPr>
          <w:b/>
          <w:i/>
          <w:sz w:val="28"/>
          <w:szCs w:val="28"/>
        </w:rPr>
        <w:t>. Требования к составу технических средств</w:t>
      </w:r>
      <w:bookmarkEnd w:id="14"/>
      <w:r>
        <w:rPr>
          <w:b/>
          <w:i/>
          <w:sz w:val="28"/>
          <w:szCs w:val="28"/>
        </w:rPr>
        <w:br/>
      </w:r>
    </w:p>
    <w:p w14:paraId="339B5093" w14:textId="102F029C" w:rsidR="00FD3F7C" w:rsidRPr="0029719D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 xml:space="preserve">Для корректной работы </w:t>
      </w:r>
      <w:proofErr w:type="spellStart"/>
      <w:r w:rsidR="00880378">
        <w:rPr>
          <w:sz w:val="28"/>
          <w:szCs w:val="28"/>
        </w:rPr>
        <w:t>ИСВиА</w:t>
      </w:r>
      <w:proofErr w:type="spellEnd"/>
      <w:r w:rsidR="00880378" w:rsidRPr="0029719D">
        <w:rPr>
          <w:sz w:val="28"/>
          <w:szCs w:val="28"/>
        </w:rPr>
        <w:t xml:space="preserve"> </w:t>
      </w:r>
      <w:r w:rsidRPr="0029719D">
        <w:rPr>
          <w:sz w:val="28"/>
          <w:szCs w:val="28"/>
        </w:rPr>
        <w:t>в состав технических средств должны входить устройства со следующими минимальными характеристиками:</w:t>
      </w:r>
    </w:p>
    <w:p w14:paraId="686EF91B" w14:textId="77777777" w:rsidR="00FD3F7C" w:rsidRPr="0029719D" w:rsidRDefault="00FD3F7C" w:rsidP="00FD3F7C">
      <w:pPr>
        <w:numPr>
          <w:ilvl w:val="0"/>
          <w:numId w:val="36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Процессор с частотой не менее 1 ГГц;</w:t>
      </w:r>
    </w:p>
    <w:p w14:paraId="04577B9F" w14:textId="0ED8BF1F" w:rsidR="00FD3F7C" w:rsidRPr="0029719D" w:rsidRDefault="00FD3F7C" w:rsidP="00FD3F7C">
      <w:pPr>
        <w:numPr>
          <w:ilvl w:val="0"/>
          <w:numId w:val="36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 xml:space="preserve">Размер оперативной памяти не менее </w:t>
      </w:r>
      <w:r w:rsidR="00880378" w:rsidRPr="00880378">
        <w:rPr>
          <w:sz w:val="28"/>
          <w:szCs w:val="28"/>
        </w:rPr>
        <w:t>8</w:t>
      </w:r>
      <w:r w:rsidRPr="0029719D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29719D">
        <w:rPr>
          <w:sz w:val="28"/>
          <w:szCs w:val="28"/>
        </w:rPr>
        <w:t>Б;</w:t>
      </w:r>
    </w:p>
    <w:p w14:paraId="2537471A" w14:textId="4C6CB877" w:rsidR="00FD3F7C" w:rsidRPr="0029719D" w:rsidRDefault="00FD3F7C" w:rsidP="00FD3F7C">
      <w:pPr>
        <w:numPr>
          <w:ilvl w:val="0"/>
          <w:numId w:val="36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 xml:space="preserve">Система устройства хранения данных не менее </w:t>
      </w:r>
      <w:r w:rsidR="00880378" w:rsidRPr="00880378">
        <w:rPr>
          <w:sz w:val="28"/>
          <w:szCs w:val="28"/>
        </w:rPr>
        <w:t>256</w:t>
      </w:r>
      <w:r w:rsidRPr="0029719D">
        <w:rPr>
          <w:sz w:val="28"/>
          <w:szCs w:val="28"/>
        </w:rPr>
        <w:t xml:space="preserve"> ГБ;</w:t>
      </w:r>
    </w:p>
    <w:p w14:paraId="54AF8A0F" w14:textId="77777777" w:rsidR="00FD3F7C" w:rsidRPr="0029719D" w:rsidRDefault="00FD3F7C" w:rsidP="00FD3F7C">
      <w:pPr>
        <w:numPr>
          <w:ilvl w:val="0"/>
          <w:numId w:val="36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Наличие манипулятора «мышь» или другого указывающего устройства;</w:t>
      </w:r>
    </w:p>
    <w:p w14:paraId="6D504494" w14:textId="77777777" w:rsidR="00FD3F7C" w:rsidRPr="0029719D" w:rsidRDefault="00FD3F7C" w:rsidP="00FD3F7C">
      <w:pPr>
        <w:numPr>
          <w:ilvl w:val="0"/>
          <w:numId w:val="36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Наличие клавиатуры или её экранного аналога;</w:t>
      </w:r>
    </w:p>
    <w:p w14:paraId="3B63C785" w14:textId="2B737DEB" w:rsidR="00FD3F7C" w:rsidRDefault="00FD3F7C" w:rsidP="00FD3F7C">
      <w:pPr>
        <w:numPr>
          <w:ilvl w:val="0"/>
          <w:numId w:val="36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 xml:space="preserve">Обеспечение доступа в </w:t>
      </w:r>
      <w:r w:rsidR="00880378">
        <w:rPr>
          <w:sz w:val="28"/>
          <w:szCs w:val="28"/>
        </w:rPr>
        <w:t>И</w:t>
      </w:r>
      <w:r w:rsidRPr="0029719D">
        <w:rPr>
          <w:sz w:val="28"/>
          <w:szCs w:val="28"/>
        </w:rPr>
        <w:t>нтернет.</w:t>
      </w:r>
    </w:p>
    <w:p w14:paraId="7DEA0690" w14:textId="77777777" w:rsidR="00FD3F7C" w:rsidRDefault="00FD3F7C" w:rsidP="00603022">
      <w:pPr>
        <w:spacing w:line="360" w:lineRule="auto"/>
        <w:jc w:val="both"/>
        <w:rPr>
          <w:sz w:val="28"/>
          <w:szCs w:val="28"/>
          <w:lang w:val="en-US"/>
        </w:rPr>
      </w:pPr>
    </w:p>
    <w:p w14:paraId="3B8B8C60" w14:textId="77777777" w:rsidR="00E82F40" w:rsidRPr="00E82F40" w:rsidRDefault="00E82F40" w:rsidP="00603022">
      <w:pPr>
        <w:spacing w:line="360" w:lineRule="auto"/>
        <w:jc w:val="both"/>
        <w:rPr>
          <w:sz w:val="28"/>
          <w:szCs w:val="28"/>
          <w:lang w:val="en-US"/>
        </w:rPr>
      </w:pPr>
    </w:p>
    <w:p w14:paraId="160ACCEF" w14:textId="77777777" w:rsidR="00FD3F7C" w:rsidRPr="0029719D" w:rsidRDefault="00FD3F7C" w:rsidP="00367423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bookmarkStart w:id="15" w:name="_TOC419757753"/>
      <w:r w:rsidRPr="0029719D">
        <w:rPr>
          <w:b/>
          <w:kern w:val="32"/>
          <w:sz w:val="28"/>
          <w:szCs w:val="28"/>
        </w:rPr>
        <w:lastRenderedPageBreak/>
        <w:t>6. Этапы разработки</w:t>
      </w:r>
      <w:bookmarkEnd w:id="15"/>
    </w:p>
    <w:p w14:paraId="3764A1CD" w14:textId="77777777" w:rsidR="00FD3F7C" w:rsidRPr="0029719D" w:rsidRDefault="00FD3F7C" w:rsidP="00367423">
      <w:pPr>
        <w:keepNext/>
        <w:spacing w:before="240" w:after="60"/>
        <w:jc w:val="both"/>
        <w:outlineLvl w:val="1"/>
        <w:rPr>
          <w:b/>
          <w:i/>
          <w:sz w:val="28"/>
          <w:szCs w:val="28"/>
        </w:rPr>
      </w:pPr>
      <w:bookmarkStart w:id="16" w:name="_TOC419757754"/>
      <w:r w:rsidRPr="0029719D">
        <w:rPr>
          <w:b/>
          <w:i/>
          <w:sz w:val="28"/>
          <w:szCs w:val="28"/>
        </w:rPr>
        <w:t>6.1. Сроки выполнения отдельных этапов работ</w:t>
      </w:r>
      <w:bookmarkEnd w:id="16"/>
    </w:p>
    <w:p w14:paraId="2A9FF90F" w14:textId="77777777" w:rsidR="00FD3F7C" w:rsidRPr="0029719D" w:rsidRDefault="00FD3F7C" w:rsidP="00367423">
      <w:pPr>
        <w:spacing w:line="360" w:lineRule="auto"/>
        <w:jc w:val="both"/>
        <w:rPr>
          <w:sz w:val="28"/>
          <w:szCs w:val="28"/>
        </w:rPr>
      </w:pPr>
    </w:p>
    <w:p w14:paraId="56228825" w14:textId="486FE339" w:rsidR="00FD3F7C" w:rsidRPr="0029719D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График приведен в соответствии с учебными неделями</w:t>
      </w:r>
      <w:r>
        <w:rPr>
          <w:sz w:val="28"/>
          <w:szCs w:val="28"/>
        </w:rPr>
        <w:br/>
      </w:r>
      <w:r w:rsidRPr="0029719D">
        <w:rPr>
          <w:sz w:val="28"/>
          <w:szCs w:val="28"/>
        </w:rPr>
        <w:t xml:space="preserve"> МГТУ им. Н.Э. Баумана </w:t>
      </w:r>
      <w:r w:rsidR="00880378">
        <w:rPr>
          <w:sz w:val="28"/>
          <w:szCs w:val="28"/>
        </w:rPr>
        <w:t>5</w:t>
      </w:r>
      <w:r w:rsidRPr="0029719D">
        <w:rPr>
          <w:sz w:val="28"/>
          <w:szCs w:val="28"/>
        </w:rPr>
        <w:t xml:space="preserve"> курса </w:t>
      </w:r>
      <w:r w:rsidR="00880378">
        <w:rPr>
          <w:sz w:val="28"/>
          <w:szCs w:val="28"/>
        </w:rPr>
        <w:t>10</w:t>
      </w:r>
      <w:r w:rsidRPr="0029719D">
        <w:rPr>
          <w:sz w:val="28"/>
          <w:szCs w:val="28"/>
        </w:rPr>
        <w:t xml:space="preserve"> семестра.</w:t>
      </w:r>
    </w:p>
    <w:p w14:paraId="05CDC92A" w14:textId="77777777" w:rsidR="00FD3F7C" w:rsidRPr="0029719D" w:rsidRDefault="00FD3F7C">
      <w:pPr>
        <w:spacing w:line="360" w:lineRule="auto"/>
        <w:ind w:firstLine="709"/>
        <w:jc w:val="both"/>
        <w:rPr>
          <w:sz w:val="28"/>
          <w:szCs w:val="28"/>
        </w:rPr>
      </w:pPr>
    </w:p>
    <w:p w14:paraId="42AAFBF1" w14:textId="77777777" w:rsidR="00FD3F7C" w:rsidRPr="0029719D" w:rsidRDefault="00FD3F7C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Таблица 1. Этапы разработки</w:t>
      </w:r>
    </w:p>
    <w:tbl>
      <w:tblPr>
        <w:tblW w:w="0" w:type="auto"/>
        <w:tblInd w:w="-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34"/>
        <w:gridCol w:w="5257"/>
        <w:gridCol w:w="3331"/>
      </w:tblGrid>
      <w:tr w:rsidR="00FD3F7C" w:rsidRPr="0029719D" w14:paraId="08A94BC9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490226B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№</w:t>
            </w:r>
          </w:p>
          <w:p w14:paraId="188542DB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п/п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B62992F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Наименование этапа и содержание работ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09B80CF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Сроки исполнения</w:t>
            </w:r>
          </w:p>
        </w:tc>
      </w:tr>
      <w:tr w:rsidR="00FD3F7C" w:rsidRPr="0029719D" w14:paraId="069FB609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1CD158A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1.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3C03FD4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Разработка и утверждение ТЗ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15D62AF" w14:textId="3A26F30D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Февраль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г.</w:t>
            </w:r>
          </w:p>
        </w:tc>
      </w:tr>
      <w:tr w:rsidR="00FD3F7C" w:rsidRPr="0029719D" w14:paraId="13F747AD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8171E4F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2.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9F28886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86C75FE" w14:textId="5567F3C8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Февраль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г.</w:t>
            </w:r>
          </w:p>
        </w:tc>
      </w:tr>
      <w:tr w:rsidR="00FD3F7C" w:rsidRPr="0029719D" w14:paraId="645D7ED6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0856662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3.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8B5695C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Разработка структуры системы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297CB43" w14:textId="701B3795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Март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г.</w:t>
            </w:r>
          </w:p>
        </w:tc>
      </w:tr>
      <w:tr w:rsidR="00FD3F7C" w:rsidRPr="0029719D" w14:paraId="7B76035C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1D7CC1A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4.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EBE0504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Создание БД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AD36928" w14:textId="5B0165F8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9719D">
              <w:rPr>
                <w:sz w:val="28"/>
                <w:szCs w:val="28"/>
              </w:rPr>
              <w:t>Март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</w:t>
            </w:r>
            <w:r w:rsidRPr="0029719D">
              <w:rPr>
                <w:sz w:val="28"/>
                <w:szCs w:val="28"/>
                <w:lang w:val="en-US"/>
              </w:rPr>
              <w:t>.</w:t>
            </w:r>
          </w:p>
        </w:tc>
      </w:tr>
      <w:tr w:rsidR="00FD3F7C" w:rsidRPr="0029719D" w14:paraId="16CC636E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96BECD6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5.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C69B6DE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Создание программного обеспечения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E99367E" w14:textId="3EDEAD5A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Апрель</w:t>
            </w:r>
            <w:r w:rsidRPr="0029719D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</w:t>
            </w:r>
            <w:r w:rsidRPr="0029719D">
              <w:rPr>
                <w:sz w:val="28"/>
                <w:szCs w:val="28"/>
                <w:lang w:val="en-US"/>
              </w:rPr>
              <w:t>.</w:t>
            </w:r>
          </w:p>
        </w:tc>
      </w:tr>
      <w:tr w:rsidR="00FD3F7C" w:rsidRPr="0029719D" w14:paraId="13A5D84A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A0F3CC4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6.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59B01D1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Тестирование системы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6A1AE3A" w14:textId="3030E186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9719D">
              <w:rPr>
                <w:sz w:val="28"/>
                <w:szCs w:val="28"/>
              </w:rPr>
              <w:t>Май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</w:t>
            </w:r>
            <w:r w:rsidRPr="0029719D">
              <w:rPr>
                <w:sz w:val="28"/>
                <w:szCs w:val="28"/>
                <w:lang w:val="en-US"/>
              </w:rPr>
              <w:t>.</w:t>
            </w:r>
          </w:p>
        </w:tc>
      </w:tr>
      <w:tr w:rsidR="00FD3F7C" w:rsidRPr="0029719D" w14:paraId="58EB070C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C6753F7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7.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30D16B5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Оформление документации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82CC76A" w14:textId="22090019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9719D">
              <w:rPr>
                <w:sz w:val="28"/>
                <w:szCs w:val="28"/>
              </w:rPr>
              <w:t>Май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</w:t>
            </w:r>
            <w:r w:rsidRPr="0029719D">
              <w:rPr>
                <w:sz w:val="28"/>
                <w:szCs w:val="28"/>
                <w:lang w:val="en-US"/>
              </w:rPr>
              <w:t>.</w:t>
            </w:r>
          </w:p>
        </w:tc>
      </w:tr>
      <w:tr w:rsidR="00FD3F7C" w:rsidRPr="0029719D" w14:paraId="11CAEE22" w14:textId="77777777">
        <w:trPr>
          <w:cantSplit/>
          <w:trHeight w:val="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B7A4A86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8.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D89D77D" w14:textId="77777777" w:rsidR="00FD3F7C" w:rsidRPr="0029719D" w:rsidRDefault="00FD3F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719D">
              <w:rPr>
                <w:sz w:val="28"/>
                <w:szCs w:val="28"/>
              </w:rPr>
              <w:t>Защита работы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C1CA3F7" w14:textId="41E7494A" w:rsidR="00FD3F7C" w:rsidRPr="0029719D" w:rsidRDefault="00FD3F7C" w:rsidP="006030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9719D">
              <w:rPr>
                <w:sz w:val="28"/>
                <w:szCs w:val="28"/>
              </w:rPr>
              <w:t>Июнь 20</w:t>
            </w:r>
            <w:r>
              <w:rPr>
                <w:sz w:val="28"/>
                <w:szCs w:val="28"/>
              </w:rPr>
              <w:t>2</w:t>
            </w:r>
            <w:r w:rsidR="00E82F40">
              <w:rPr>
                <w:sz w:val="28"/>
                <w:szCs w:val="28"/>
                <w:lang w:val="en-US"/>
              </w:rPr>
              <w:t>4</w:t>
            </w:r>
            <w:r w:rsidRPr="0029719D">
              <w:rPr>
                <w:sz w:val="28"/>
                <w:szCs w:val="28"/>
              </w:rPr>
              <w:t xml:space="preserve"> г</w:t>
            </w:r>
            <w:r w:rsidRPr="0029719D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11E590E" w14:textId="77777777" w:rsidR="00FD3F7C" w:rsidRDefault="00FD3F7C" w:rsidP="00656F2C">
      <w:pPr>
        <w:spacing w:line="360" w:lineRule="auto"/>
        <w:jc w:val="both"/>
        <w:rPr>
          <w:sz w:val="28"/>
          <w:szCs w:val="28"/>
        </w:rPr>
      </w:pPr>
    </w:p>
    <w:p w14:paraId="744B4B98" w14:textId="77777777" w:rsidR="00FD3F7C" w:rsidRPr="0029719D" w:rsidRDefault="00FD3F7C" w:rsidP="00656F2C">
      <w:pPr>
        <w:spacing w:line="360" w:lineRule="auto"/>
        <w:jc w:val="both"/>
        <w:rPr>
          <w:sz w:val="28"/>
          <w:szCs w:val="28"/>
        </w:rPr>
      </w:pPr>
    </w:p>
    <w:p w14:paraId="079FFA70" w14:textId="77777777" w:rsidR="00FD3F7C" w:rsidRPr="0029719D" w:rsidRDefault="00FD3F7C">
      <w:pPr>
        <w:keepNext/>
        <w:spacing w:before="240" w:after="60"/>
        <w:jc w:val="both"/>
        <w:rPr>
          <w:b/>
          <w:kern w:val="32"/>
          <w:sz w:val="28"/>
          <w:szCs w:val="28"/>
        </w:rPr>
      </w:pPr>
      <w:r w:rsidRPr="0029719D">
        <w:rPr>
          <w:b/>
          <w:kern w:val="32"/>
          <w:sz w:val="28"/>
          <w:szCs w:val="28"/>
        </w:rPr>
        <w:t>7. Техническая документация, предъявляемая по окончании работы</w:t>
      </w:r>
    </w:p>
    <w:p w14:paraId="1F5743AD" w14:textId="77777777" w:rsidR="00FD3F7C" w:rsidRPr="0029719D" w:rsidRDefault="00FD3F7C">
      <w:pPr>
        <w:spacing w:line="360" w:lineRule="auto"/>
        <w:jc w:val="both"/>
        <w:rPr>
          <w:sz w:val="28"/>
          <w:szCs w:val="28"/>
        </w:rPr>
      </w:pPr>
    </w:p>
    <w:p w14:paraId="71CC0508" w14:textId="77777777" w:rsidR="00FD3F7C" w:rsidRPr="0029719D" w:rsidRDefault="00FD3F7C" w:rsidP="00FD3F7C">
      <w:pPr>
        <w:numPr>
          <w:ilvl w:val="0"/>
          <w:numId w:val="37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Техническое задание;</w:t>
      </w:r>
    </w:p>
    <w:p w14:paraId="3AEA0528" w14:textId="77777777" w:rsidR="00FD3F7C" w:rsidRPr="0029719D" w:rsidRDefault="00FD3F7C" w:rsidP="00FD3F7C">
      <w:pPr>
        <w:numPr>
          <w:ilvl w:val="0"/>
          <w:numId w:val="37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Расчётно-пояснительная записка;</w:t>
      </w:r>
    </w:p>
    <w:p w14:paraId="3ED4B61C" w14:textId="77777777" w:rsidR="00FD3F7C" w:rsidRPr="0029719D" w:rsidRDefault="00FD3F7C" w:rsidP="00FD3F7C">
      <w:pPr>
        <w:numPr>
          <w:ilvl w:val="0"/>
          <w:numId w:val="37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14:paraId="015B1D34" w14:textId="77777777" w:rsidR="00FD3F7C" w:rsidRPr="0029719D" w:rsidRDefault="00FD3F7C" w:rsidP="00FD3F7C">
      <w:pPr>
        <w:numPr>
          <w:ilvl w:val="0"/>
          <w:numId w:val="37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Руководство пользователя;</w:t>
      </w:r>
    </w:p>
    <w:p w14:paraId="72A104ED" w14:textId="06AB51F5" w:rsidR="00FD3F7C" w:rsidRPr="00880378" w:rsidRDefault="00FD3F7C" w:rsidP="00880378">
      <w:pPr>
        <w:numPr>
          <w:ilvl w:val="0"/>
          <w:numId w:val="37"/>
        </w:numPr>
        <w:suppressAutoHyphens w:val="0"/>
        <w:spacing w:line="360" w:lineRule="auto"/>
        <w:jc w:val="both"/>
        <w:outlineLvl w:val="0"/>
        <w:rPr>
          <w:sz w:val="28"/>
          <w:szCs w:val="28"/>
        </w:rPr>
      </w:pPr>
      <w:r w:rsidRPr="0029719D">
        <w:rPr>
          <w:sz w:val="28"/>
          <w:szCs w:val="28"/>
        </w:rPr>
        <w:t>Текст программ</w:t>
      </w:r>
      <w:r>
        <w:rPr>
          <w:sz w:val="28"/>
          <w:szCs w:val="28"/>
        </w:rPr>
        <w:t>ных модулей</w:t>
      </w:r>
      <w:r w:rsidRPr="0029719D">
        <w:rPr>
          <w:sz w:val="28"/>
          <w:szCs w:val="28"/>
        </w:rPr>
        <w:t>.</w:t>
      </w:r>
    </w:p>
    <w:p w14:paraId="2646DE7D" w14:textId="77777777" w:rsidR="00FD3F7C" w:rsidRPr="0029719D" w:rsidRDefault="00FD3F7C">
      <w:pPr>
        <w:keepNext/>
        <w:spacing w:before="240" w:after="60" w:line="360" w:lineRule="auto"/>
        <w:jc w:val="both"/>
        <w:rPr>
          <w:b/>
          <w:kern w:val="32"/>
          <w:sz w:val="28"/>
          <w:szCs w:val="28"/>
        </w:rPr>
      </w:pPr>
      <w:bookmarkStart w:id="17" w:name="_TOC419757756"/>
      <w:r w:rsidRPr="0029719D">
        <w:rPr>
          <w:b/>
          <w:kern w:val="32"/>
          <w:sz w:val="28"/>
          <w:szCs w:val="28"/>
        </w:rPr>
        <w:lastRenderedPageBreak/>
        <w:t>8. Порядок приема работы</w:t>
      </w:r>
      <w:bookmarkEnd w:id="17"/>
    </w:p>
    <w:p w14:paraId="07D23050" w14:textId="77777777" w:rsidR="00FD3F7C" w:rsidRDefault="00FD3F7C" w:rsidP="00367423">
      <w:pPr>
        <w:spacing w:line="360" w:lineRule="auto"/>
        <w:ind w:firstLine="708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14:paraId="25942ACE" w14:textId="77777777" w:rsidR="00FD3F7C" w:rsidRPr="0029719D" w:rsidRDefault="00FD3F7C" w:rsidP="00603022">
      <w:pPr>
        <w:spacing w:line="360" w:lineRule="auto"/>
        <w:jc w:val="both"/>
        <w:rPr>
          <w:sz w:val="28"/>
          <w:szCs w:val="28"/>
        </w:rPr>
      </w:pPr>
    </w:p>
    <w:p w14:paraId="403AEE16" w14:textId="77777777" w:rsidR="00FD3F7C" w:rsidRPr="0029719D" w:rsidRDefault="00FD3F7C" w:rsidP="00367423">
      <w:pPr>
        <w:keepNext/>
        <w:spacing w:before="240" w:after="60" w:line="360" w:lineRule="auto"/>
        <w:jc w:val="both"/>
        <w:rPr>
          <w:b/>
          <w:kern w:val="32"/>
          <w:sz w:val="28"/>
          <w:szCs w:val="28"/>
        </w:rPr>
      </w:pPr>
      <w:bookmarkStart w:id="18" w:name="_TOC419757757"/>
      <w:r w:rsidRPr="0029719D">
        <w:rPr>
          <w:b/>
          <w:kern w:val="32"/>
          <w:sz w:val="28"/>
          <w:szCs w:val="28"/>
        </w:rPr>
        <w:t>9. Дополнительные условия</w:t>
      </w:r>
      <w:bookmarkEnd w:id="18"/>
    </w:p>
    <w:p w14:paraId="2FCCA63F" w14:textId="77777777" w:rsidR="00FD3F7C" w:rsidRPr="0029719D" w:rsidRDefault="00FD3F7C" w:rsidP="00367423">
      <w:pPr>
        <w:spacing w:line="360" w:lineRule="auto"/>
        <w:ind w:firstLine="709"/>
        <w:jc w:val="both"/>
        <w:rPr>
          <w:sz w:val="28"/>
          <w:szCs w:val="28"/>
        </w:rPr>
      </w:pPr>
      <w:r w:rsidRPr="0029719D">
        <w:rPr>
          <w:sz w:val="28"/>
          <w:szCs w:val="28"/>
        </w:rPr>
        <w:t>Данное техническое задание может уточняться в установленном порядке.</w:t>
      </w:r>
    </w:p>
    <w:p w14:paraId="59129A13" w14:textId="77777777" w:rsidR="00FD3F7C" w:rsidRPr="0029719D" w:rsidRDefault="00FD3F7C">
      <w:pPr>
        <w:spacing w:after="160" w:line="259" w:lineRule="auto"/>
        <w:rPr>
          <w:sz w:val="28"/>
          <w:szCs w:val="28"/>
        </w:rPr>
      </w:pPr>
      <w:r w:rsidRPr="0029719D">
        <w:rPr>
          <w:sz w:val="28"/>
          <w:szCs w:val="28"/>
        </w:rPr>
        <w:br/>
      </w:r>
    </w:p>
    <w:p w14:paraId="39ADA6EA" w14:textId="77777777" w:rsidR="00FD3F7C" w:rsidRPr="0029719D" w:rsidRDefault="00FD3F7C">
      <w:pPr>
        <w:spacing w:after="160" w:line="259" w:lineRule="auto"/>
        <w:rPr>
          <w:sz w:val="28"/>
          <w:szCs w:val="28"/>
          <w:lang w:eastAsia="ru-RU" w:bidi="x-none"/>
        </w:rPr>
      </w:pPr>
    </w:p>
    <w:p w14:paraId="44C5EB65" w14:textId="77777777" w:rsidR="00655CEE" w:rsidRPr="00EB71A2" w:rsidRDefault="00655CEE" w:rsidP="008F57F8">
      <w:pPr>
        <w:spacing w:line="360" w:lineRule="auto"/>
        <w:rPr>
          <w:color w:val="FF0000"/>
        </w:rPr>
      </w:pPr>
    </w:p>
    <w:sectPr w:rsidR="00655CEE" w:rsidRPr="00EB71A2" w:rsidSect="00DC539C">
      <w:headerReference w:type="default" r:id="rId8"/>
      <w:footerReference w:type="default" r:id="rId9"/>
      <w:pgSz w:w="11906" w:h="16838"/>
      <w:pgMar w:top="1134" w:right="851" w:bottom="1134" w:left="1418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8EDB" w14:textId="77777777" w:rsidR="00DC539C" w:rsidRDefault="00DC539C">
      <w:r>
        <w:separator/>
      </w:r>
    </w:p>
  </w:endnote>
  <w:endnote w:type="continuationSeparator" w:id="0">
    <w:p w14:paraId="6777D4B2" w14:textId="77777777" w:rsidR="00DC539C" w:rsidRDefault="00DC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</w:font>
  <w:font w:name="Liberation Sans">
    <w:altName w:val="Arial"/>
    <w:charset w:val="CC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637207"/>
      <w:docPartObj>
        <w:docPartGallery w:val="Page Numbers (Bottom of Page)"/>
        <w:docPartUnique/>
      </w:docPartObj>
    </w:sdtPr>
    <w:sdtContent>
      <w:p w14:paraId="238BC410" w14:textId="10903495" w:rsidR="00FD3F7C" w:rsidRDefault="00FD3F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302B32" w14:textId="77777777" w:rsidR="00FD3F7C" w:rsidRDefault="00FD3F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A2AA" w14:textId="77777777" w:rsidR="00DC539C" w:rsidRDefault="00DC539C">
      <w:r>
        <w:separator/>
      </w:r>
    </w:p>
  </w:footnote>
  <w:footnote w:type="continuationSeparator" w:id="0">
    <w:p w14:paraId="02540085" w14:textId="77777777" w:rsidR="00DC539C" w:rsidRDefault="00DC5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FD1A" w14:textId="026A6437" w:rsidR="00D913B4" w:rsidRDefault="00D913B4">
    <w:pPr>
      <w:pStyle w:val="af"/>
      <w:jc w:val="center"/>
    </w:pPr>
  </w:p>
  <w:p w14:paraId="61B3909B" w14:textId="77777777" w:rsidR="00D913B4" w:rsidRDefault="00D913B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6.%3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4014" w:hanging="360"/>
      </w:pPr>
      <w:rPr>
        <w:rFonts w:ascii="Liberation Serif" w:hAnsi="Liberation Serif"/>
        <w:sz w:val="28"/>
        <w:szCs w:val="28"/>
        <w:lang w:val="en-U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6.%3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97" w:hanging="360"/>
      </w:pPr>
      <w:rPr>
        <w:rFonts w:ascii="Symbol" w:hAnsi="Symbol" w:cs="Symbol"/>
        <w:sz w:val="28"/>
        <w:szCs w:val="28"/>
        <w:lang w:val="en-US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8"/>
        <w:szCs w:val="28"/>
        <w:lang w:val="en-US"/>
      </w:rPr>
    </w:lvl>
  </w:abstractNum>
  <w:abstractNum w:abstractNumId="7" w15:restartNumberingAfterBreak="0">
    <w:nsid w:val="00000008"/>
    <w:multiLevelType w:val="singleLevel"/>
    <w:tmpl w:val="00000008"/>
    <w:name w:val="WW8Num15"/>
    <w:lvl w:ilvl="0">
      <w:start w:val="1"/>
      <w:numFmt w:val="bullet"/>
      <w:lvlText w:val="-"/>
      <w:lvlJc w:val="left"/>
      <w:pPr>
        <w:tabs>
          <w:tab w:val="num" w:pos="0"/>
        </w:tabs>
        <w:ind w:left="1854" w:hanging="360"/>
      </w:pPr>
      <w:rPr>
        <w:rFonts w:ascii="Liberation Serif" w:hAnsi="Liberation Serif"/>
        <w:sz w:val="28"/>
        <w:szCs w:val="28"/>
        <w:lang w:val="en-US"/>
      </w:rPr>
    </w:lvl>
  </w:abstractNum>
  <w:abstractNum w:abstractNumId="8" w15:restartNumberingAfterBreak="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10" w15:restartNumberingAfterBreak="0">
    <w:nsid w:val="07BA1FA5"/>
    <w:multiLevelType w:val="hybridMultilevel"/>
    <w:tmpl w:val="8734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4398D"/>
    <w:multiLevelType w:val="hybridMultilevel"/>
    <w:tmpl w:val="3BAA7AE4"/>
    <w:lvl w:ilvl="0" w:tplc="DF822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C3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C1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46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6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88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68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CB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CD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24EBC"/>
    <w:multiLevelType w:val="multilevel"/>
    <w:tmpl w:val="86B8BAA8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0D897AFF"/>
    <w:multiLevelType w:val="hybridMultilevel"/>
    <w:tmpl w:val="6AD83D0E"/>
    <w:lvl w:ilvl="0" w:tplc="04CEB04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5508E"/>
    <w:multiLevelType w:val="multilevel"/>
    <w:tmpl w:val="4A309576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72" w:hanging="2160"/>
      </w:pPr>
      <w:rPr>
        <w:rFonts w:hint="default"/>
      </w:rPr>
    </w:lvl>
  </w:abstractNum>
  <w:abstractNum w:abstractNumId="15" w15:restartNumberingAfterBreak="0">
    <w:nsid w:val="1A0904F4"/>
    <w:multiLevelType w:val="multilevel"/>
    <w:tmpl w:val="2584A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2635C41"/>
    <w:multiLevelType w:val="hybridMultilevel"/>
    <w:tmpl w:val="0CC65800"/>
    <w:lvl w:ilvl="0" w:tplc="3F9E107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86FE2"/>
    <w:multiLevelType w:val="multilevel"/>
    <w:tmpl w:val="012EA2B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50445B4"/>
    <w:multiLevelType w:val="multilevel"/>
    <w:tmpl w:val="851606D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28020B80"/>
    <w:multiLevelType w:val="hybridMultilevel"/>
    <w:tmpl w:val="A582E69A"/>
    <w:lvl w:ilvl="0" w:tplc="5F6C12A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EE3EFB"/>
    <w:multiLevelType w:val="hybridMultilevel"/>
    <w:tmpl w:val="8996BFDC"/>
    <w:lvl w:ilvl="0" w:tplc="B90A619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057CE"/>
    <w:multiLevelType w:val="hybridMultilevel"/>
    <w:tmpl w:val="5846F642"/>
    <w:lvl w:ilvl="0" w:tplc="6A5A971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042D9"/>
    <w:multiLevelType w:val="hybridMultilevel"/>
    <w:tmpl w:val="9014D4BE"/>
    <w:lvl w:ilvl="0" w:tplc="3F9E107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B3700"/>
    <w:multiLevelType w:val="hybridMultilevel"/>
    <w:tmpl w:val="9552E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3F6EA3"/>
    <w:multiLevelType w:val="hybridMultilevel"/>
    <w:tmpl w:val="4E3A64C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7B23F24"/>
    <w:multiLevelType w:val="multilevel"/>
    <w:tmpl w:val="A35A4C9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7" w15:restartNumberingAfterBreak="0">
    <w:nsid w:val="4A765A16"/>
    <w:multiLevelType w:val="hybridMultilevel"/>
    <w:tmpl w:val="87DED3F4"/>
    <w:lvl w:ilvl="0" w:tplc="5F6C12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DC7591"/>
    <w:multiLevelType w:val="multilevel"/>
    <w:tmpl w:val="9D900B2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9" w15:restartNumberingAfterBreak="0">
    <w:nsid w:val="598D4AB3"/>
    <w:multiLevelType w:val="hybridMultilevel"/>
    <w:tmpl w:val="E19CA30A"/>
    <w:lvl w:ilvl="0" w:tplc="9BDA6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368DD"/>
    <w:multiLevelType w:val="hybridMultilevel"/>
    <w:tmpl w:val="7D84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14E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B64DAA"/>
    <w:multiLevelType w:val="hybridMultilevel"/>
    <w:tmpl w:val="70AC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A6D0903"/>
    <w:multiLevelType w:val="hybridMultilevel"/>
    <w:tmpl w:val="B1441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D8F36ED"/>
    <w:multiLevelType w:val="multilevel"/>
    <w:tmpl w:val="A532E55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 w16cid:durableId="1689791823">
    <w:abstractNumId w:val="11"/>
  </w:num>
  <w:num w:numId="2" w16cid:durableId="814029123">
    <w:abstractNumId w:val="0"/>
  </w:num>
  <w:num w:numId="3" w16cid:durableId="1259869198">
    <w:abstractNumId w:val="1"/>
  </w:num>
  <w:num w:numId="4" w16cid:durableId="1769425804">
    <w:abstractNumId w:val="2"/>
  </w:num>
  <w:num w:numId="5" w16cid:durableId="400174837">
    <w:abstractNumId w:val="3"/>
  </w:num>
  <w:num w:numId="6" w16cid:durableId="380524589">
    <w:abstractNumId w:val="4"/>
  </w:num>
  <w:num w:numId="7" w16cid:durableId="748963691">
    <w:abstractNumId w:val="5"/>
  </w:num>
  <w:num w:numId="8" w16cid:durableId="78605166">
    <w:abstractNumId w:val="6"/>
  </w:num>
  <w:num w:numId="9" w16cid:durableId="2021932309">
    <w:abstractNumId w:val="7"/>
  </w:num>
  <w:num w:numId="10" w16cid:durableId="787234304">
    <w:abstractNumId w:val="32"/>
  </w:num>
  <w:num w:numId="11" w16cid:durableId="1678574918">
    <w:abstractNumId w:val="24"/>
  </w:num>
  <w:num w:numId="12" w16cid:durableId="1782844832">
    <w:abstractNumId w:val="34"/>
  </w:num>
  <w:num w:numId="13" w16cid:durableId="1613828800">
    <w:abstractNumId w:val="19"/>
  </w:num>
  <w:num w:numId="14" w16cid:durableId="2101947467">
    <w:abstractNumId w:val="18"/>
  </w:num>
  <w:num w:numId="15" w16cid:durableId="250088474">
    <w:abstractNumId w:val="35"/>
  </w:num>
  <w:num w:numId="16" w16cid:durableId="767848134">
    <w:abstractNumId w:val="9"/>
  </w:num>
  <w:num w:numId="17" w16cid:durableId="2048949670">
    <w:abstractNumId w:val="33"/>
  </w:num>
  <w:num w:numId="18" w16cid:durableId="1475488304">
    <w:abstractNumId w:val="10"/>
  </w:num>
  <w:num w:numId="19" w16cid:durableId="763189925">
    <w:abstractNumId w:val="30"/>
  </w:num>
  <w:num w:numId="20" w16cid:durableId="985470951">
    <w:abstractNumId w:val="13"/>
  </w:num>
  <w:num w:numId="21" w16cid:durableId="788471941">
    <w:abstractNumId w:val="21"/>
  </w:num>
  <w:num w:numId="22" w16cid:durableId="1296761915">
    <w:abstractNumId w:val="22"/>
  </w:num>
  <w:num w:numId="23" w16cid:durableId="170459860">
    <w:abstractNumId w:val="28"/>
  </w:num>
  <w:num w:numId="24" w16cid:durableId="1646003374">
    <w:abstractNumId w:val="17"/>
  </w:num>
  <w:num w:numId="25" w16cid:durableId="428814300">
    <w:abstractNumId w:val="12"/>
  </w:num>
  <w:num w:numId="26" w16cid:durableId="1719822042">
    <w:abstractNumId w:val="16"/>
  </w:num>
  <w:num w:numId="27" w16cid:durableId="1894657496">
    <w:abstractNumId w:val="26"/>
  </w:num>
  <w:num w:numId="28" w16cid:durableId="154498454">
    <w:abstractNumId w:val="36"/>
  </w:num>
  <w:num w:numId="29" w16cid:durableId="1399547530">
    <w:abstractNumId w:val="23"/>
  </w:num>
  <w:num w:numId="30" w16cid:durableId="973023722">
    <w:abstractNumId w:val="29"/>
  </w:num>
  <w:num w:numId="31" w16cid:durableId="1246574922">
    <w:abstractNumId w:val="25"/>
  </w:num>
  <w:num w:numId="32" w16cid:durableId="1284996737">
    <w:abstractNumId w:val="15"/>
  </w:num>
  <w:num w:numId="33" w16cid:durableId="1067607828">
    <w:abstractNumId w:val="31"/>
  </w:num>
  <w:num w:numId="34" w16cid:durableId="1509636345">
    <w:abstractNumId w:val="8"/>
  </w:num>
  <w:num w:numId="35" w16cid:durableId="2116436854">
    <w:abstractNumId w:val="14"/>
  </w:num>
  <w:num w:numId="36" w16cid:durableId="714815939">
    <w:abstractNumId w:val="20"/>
  </w:num>
  <w:num w:numId="37" w16cid:durableId="3198471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B"/>
    <w:rsid w:val="00002352"/>
    <w:rsid w:val="00043EF7"/>
    <w:rsid w:val="000D5AA4"/>
    <w:rsid w:val="00120556"/>
    <w:rsid w:val="00123FB8"/>
    <w:rsid w:val="00141003"/>
    <w:rsid w:val="00177917"/>
    <w:rsid w:val="001A42F4"/>
    <w:rsid w:val="001B3401"/>
    <w:rsid w:val="001E6892"/>
    <w:rsid w:val="001F31F4"/>
    <w:rsid w:val="00210FD8"/>
    <w:rsid w:val="00255E42"/>
    <w:rsid w:val="00287351"/>
    <w:rsid w:val="002E43FE"/>
    <w:rsid w:val="002E7EA7"/>
    <w:rsid w:val="003D566A"/>
    <w:rsid w:val="00440FDE"/>
    <w:rsid w:val="0046615C"/>
    <w:rsid w:val="0049546F"/>
    <w:rsid w:val="004C6352"/>
    <w:rsid w:val="00541811"/>
    <w:rsid w:val="005E7B94"/>
    <w:rsid w:val="00611374"/>
    <w:rsid w:val="00655CEE"/>
    <w:rsid w:val="00664079"/>
    <w:rsid w:val="0069498F"/>
    <w:rsid w:val="006D5B3D"/>
    <w:rsid w:val="00736464"/>
    <w:rsid w:val="00766BC8"/>
    <w:rsid w:val="00787061"/>
    <w:rsid w:val="00792F75"/>
    <w:rsid w:val="008402A2"/>
    <w:rsid w:val="00876C0A"/>
    <w:rsid w:val="00880378"/>
    <w:rsid w:val="008B1CDE"/>
    <w:rsid w:val="008B620E"/>
    <w:rsid w:val="008C31CD"/>
    <w:rsid w:val="008F57F8"/>
    <w:rsid w:val="00901D29"/>
    <w:rsid w:val="00937581"/>
    <w:rsid w:val="0095505E"/>
    <w:rsid w:val="00962CD2"/>
    <w:rsid w:val="009677B3"/>
    <w:rsid w:val="00976DEF"/>
    <w:rsid w:val="009972B2"/>
    <w:rsid w:val="00997695"/>
    <w:rsid w:val="009B028B"/>
    <w:rsid w:val="009E7367"/>
    <w:rsid w:val="00A36A72"/>
    <w:rsid w:val="00A53B2D"/>
    <w:rsid w:val="00A84BC6"/>
    <w:rsid w:val="00AC11EE"/>
    <w:rsid w:val="00AD25CA"/>
    <w:rsid w:val="00B77CD3"/>
    <w:rsid w:val="00B9456A"/>
    <w:rsid w:val="00BB1E3D"/>
    <w:rsid w:val="00BD4A9F"/>
    <w:rsid w:val="00BF6AF1"/>
    <w:rsid w:val="00C23473"/>
    <w:rsid w:val="00C60C0D"/>
    <w:rsid w:val="00C83AA2"/>
    <w:rsid w:val="00CE0C23"/>
    <w:rsid w:val="00CE1B55"/>
    <w:rsid w:val="00D01460"/>
    <w:rsid w:val="00D151E9"/>
    <w:rsid w:val="00D67622"/>
    <w:rsid w:val="00D913B4"/>
    <w:rsid w:val="00DC539C"/>
    <w:rsid w:val="00DE4240"/>
    <w:rsid w:val="00DF11A0"/>
    <w:rsid w:val="00E3106F"/>
    <w:rsid w:val="00E3136D"/>
    <w:rsid w:val="00E47399"/>
    <w:rsid w:val="00E73763"/>
    <w:rsid w:val="00E82F40"/>
    <w:rsid w:val="00EB1848"/>
    <w:rsid w:val="00EB71A2"/>
    <w:rsid w:val="00EE713C"/>
    <w:rsid w:val="00F36D40"/>
    <w:rsid w:val="00F5171A"/>
    <w:rsid w:val="00FC60E0"/>
    <w:rsid w:val="00FD3F7C"/>
    <w:rsid w:val="00FD7400"/>
    <w:rsid w:val="00FE4606"/>
    <w:rsid w:val="3A22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699691"/>
  <w15:docId w15:val="{4DE4B557-5750-44F7-B402-DAA9B6DF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66A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rsid w:val="003D566A"/>
    <w:pPr>
      <w:keepNext/>
      <w:keepLines/>
      <w:numPr>
        <w:numId w:val="4"/>
      </w:numPr>
      <w:spacing w:before="480" w:line="276" w:lineRule="auto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1"/>
    <w:qFormat/>
    <w:rsid w:val="003D566A"/>
    <w:pPr>
      <w:spacing w:before="280" w:after="280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qFormat/>
    <w:rsid w:val="003D56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3D566A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hAnsi="Cambria" w:cs="Cambria"/>
      <w:b/>
      <w:bCs/>
      <w:i/>
      <w:iCs/>
      <w:color w:val="4F81BD"/>
      <w:sz w:val="22"/>
      <w:szCs w:val="22"/>
    </w:rPr>
  </w:style>
  <w:style w:type="paragraph" w:styleId="5">
    <w:name w:val="heading 5"/>
    <w:basedOn w:val="a0"/>
    <w:next w:val="a0"/>
    <w:qFormat/>
    <w:rsid w:val="003D566A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hAnsi="Cambria" w:cs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3D566A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MS Gothic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3D566A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MS Gothic" w:hAnsi="Cambria"/>
      <w:i/>
      <w:iCs/>
      <w:color w:val="404040"/>
      <w:sz w:val="22"/>
      <w:szCs w:val="22"/>
    </w:rPr>
  </w:style>
  <w:style w:type="paragraph" w:styleId="8">
    <w:name w:val="heading 8"/>
    <w:basedOn w:val="a0"/>
    <w:next w:val="a0"/>
    <w:qFormat/>
    <w:rsid w:val="003D566A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9">
    <w:name w:val="heading 9"/>
    <w:basedOn w:val="a0"/>
    <w:next w:val="a0"/>
    <w:qFormat/>
    <w:rsid w:val="003D566A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3D566A"/>
    <w:rPr>
      <w:rFonts w:ascii="Symbol" w:hAnsi="Symbol" w:cs="Symbol"/>
    </w:rPr>
  </w:style>
  <w:style w:type="character" w:customStyle="1" w:styleId="WW8Num1z2">
    <w:name w:val="WW8Num1z2"/>
    <w:rsid w:val="003D566A"/>
    <w:rPr>
      <w:rFonts w:ascii="Courier New" w:hAnsi="Courier New" w:cs="Courier New"/>
    </w:rPr>
  </w:style>
  <w:style w:type="character" w:customStyle="1" w:styleId="WW8Num1z3">
    <w:name w:val="WW8Num1z3"/>
    <w:rsid w:val="003D566A"/>
    <w:rPr>
      <w:rFonts w:ascii="Wingdings" w:hAnsi="Wingdings" w:cs="Wingdings"/>
    </w:rPr>
  </w:style>
  <w:style w:type="character" w:customStyle="1" w:styleId="WW8Num2z0">
    <w:name w:val="WW8Num2z0"/>
    <w:rsid w:val="003D566A"/>
    <w:rPr>
      <w:sz w:val="28"/>
      <w:szCs w:val="28"/>
      <w:lang w:val="en-US"/>
    </w:rPr>
  </w:style>
  <w:style w:type="character" w:customStyle="1" w:styleId="WW8Num2z1">
    <w:name w:val="WW8Num2z1"/>
    <w:rsid w:val="003D566A"/>
    <w:rPr>
      <w:rFonts w:ascii="Courier New" w:hAnsi="Courier New" w:cs="Courier New"/>
    </w:rPr>
  </w:style>
  <w:style w:type="character" w:customStyle="1" w:styleId="WW8Num2z2">
    <w:name w:val="WW8Num2z2"/>
    <w:rsid w:val="003D566A"/>
    <w:rPr>
      <w:rFonts w:ascii="Wingdings" w:hAnsi="Wingdings" w:cs="Wingdings"/>
    </w:rPr>
  </w:style>
  <w:style w:type="character" w:customStyle="1" w:styleId="WW8Num2z3">
    <w:name w:val="WW8Num2z3"/>
    <w:rsid w:val="003D566A"/>
    <w:rPr>
      <w:rFonts w:ascii="Symbol" w:hAnsi="Symbol" w:cs="Symbol"/>
    </w:rPr>
  </w:style>
  <w:style w:type="character" w:customStyle="1" w:styleId="WW8Num3z0">
    <w:name w:val="WW8Num3z0"/>
    <w:rsid w:val="003D566A"/>
    <w:rPr>
      <w:rFonts w:ascii="Symbol" w:hAnsi="Symbol" w:cs="Symbol"/>
    </w:rPr>
  </w:style>
  <w:style w:type="character" w:customStyle="1" w:styleId="WW8Num3z1">
    <w:name w:val="WW8Num3z1"/>
    <w:rsid w:val="003D566A"/>
    <w:rPr>
      <w:rFonts w:ascii="Courier New" w:hAnsi="Courier New" w:cs="Courier New"/>
    </w:rPr>
  </w:style>
  <w:style w:type="character" w:customStyle="1" w:styleId="WW8Num3z2">
    <w:name w:val="WW8Num3z2"/>
    <w:rsid w:val="003D566A"/>
    <w:rPr>
      <w:rFonts w:ascii="Wingdings" w:hAnsi="Wingdings" w:cs="Wingdings"/>
    </w:rPr>
  </w:style>
  <w:style w:type="character" w:customStyle="1" w:styleId="WW8Num4z0">
    <w:name w:val="WW8Num4z0"/>
    <w:rsid w:val="003D566A"/>
  </w:style>
  <w:style w:type="character" w:customStyle="1" w:styleId="WW8Num4z1">
    <w:name w:val="WW8Num4z1"/>
    <w:rsid w:val="003D566A"/>
  </w:style>
  <w:style w:type="character" w:customStyle="1" w:styleId="WW8Num4z2">
    <w:name w:val="WW8Num4z2"/>
    <w:rsid w:val="003D566A"/>
    <w:rPr>
      <w:rFonts w:ascii="Times New Roman" w:hAnsi="Times New Roman" w:cs="Times New Roman"/>
      <w:sz w:val="28"/>
      <w:szCs w:val="28"/>
    </w:rPr>
  </w:style>
  <w:style w:type="character" w:customStyle="1" w:styleId="WW8Num4z3">
    <w:name w:val="WW8Num4z3"/>
    <w:rsid w:val="003D566A"/>
  </w:style>
  <w:style w:type="character" w:customStyle="1" w:styleId="WW8Num4z4">
    <w:name w:val="WW8Num4z4"/>
    <w:rsid w:val="003D566A"/>
  </w:style>
  <w:style w:type="character" w:customStyle="1" w:styleId="WW8Num4z5">
    <w:name w:val="WW8Num4z5"/>
    <w:rsid w:val="003D566A"/>
  </w:style>
  <w:style w:type="character" w:customStyle="1" w:styleId="WW8Num4z6">
    <w:name w:val="WW8Num4z6"/>
    <w:rsid w:val="003D566A"/>
  </w:style>
  <w:style w:type="character" w:customStyle="1" w:styleId="WW8Num4z7">
    <w:name w:val="WW8Num4z7"/>
    <w:rsid w:val="003D566A"/>
  </w:style>
  <w:style w:type="character" w:customStyle="1" w:styleId="WW8Num4z8">
    <w:name w:val="WW8Num4z8"/>
    <w:rsid w:val="003D566A"/>
  </w:style>
  <w:style w:type="character" w:customStyle="1" w:styleId="WW8Num5z0">
    <w:name w:val="WW8Num5z0"/>
    <w:rsid w:val="003D566A"/>
  </w:style>
  <w:style w:type="character" w:customStyle="1" w:styleId="WW8Num5z1">
    <w:name w:val="WW8Num5z1"/>
    <w:rsid w:val="003D566A"/>
  </w:style>
  <w:style w:type="character" w:customStyle="1" w:styleId="WW8Num5z2">
    <w:name w:val="WW8Num5z2"/>
    <w:rsid w:val="003D566A"/>
  </w:style>
  <w:style w:type="character" w:customStyle="1" w:styleId="WW8Num5z3">
    <w:name w:val="WW8Num5z3"/>
    <w:rsid w:val="003D566A"/>
  </w:style>
  <w:style w:type="character" w:customStyle="1" w:styleId="WW8Num5z4">
    <w:name w:val="WW8Num5z4"/>
    <w:rsid w:val="003D566A"/>
  </w:style>
  <w:style w:type="character" w:customStyle="1" w:styleId="WW8Num5z5">
    <w:name w:val="WW8Num5z5"/>
    <w:rsid w:val="003D566A"/>
  </w:style>
  <w:style w:type="character" w:customStyle="1" w:styleId="WW8Num5z6">
    <w:name w:val="WW8Num5z6"/>
    <w:rsid w:val="003D566A"/>
  </w:style>
  <w:style w:type="character" w:customStyle="1" w:styleId="WW8Num5z7">
    <w:name w:val="WW8Num5z7"/>
    <w:rsid w:val="003D566A"/>
  </w:style>
  <w:style w:type="character" w:customStyle="1" w:styleId="WW8Num5z8">
    <w:name w:val="WW8Num5z8"/>
    <w:rsid w:val="003D566A"/>
  </w:style>
  <w:style w:type="character" w:customStyle="1" w:styleId="WW8Num6z0">
    <w:name w:val="WW8Num6z0"/>
    <w:rsid w:val="003D566A"/>
  </w:style>
  <w:style w:type="character" w:customStyle="1" w:styleId="WW8Num6z1">
    <w:name w:val="WW8Num6z1"/>
    <w:rsid w:val="003D566A"/>
  </w:style>
  <w:style w:type="character" w:customStyle="1" w:styleId="WW8Num6z2">
    <w:name w:val="WW8Num6z2"/>
    <w:rsid w:val="003D566A"/>
  </w:style>
  <w:style w:type="character" w:customStyle="1" w:styleId="WW8Num6z3">
    <w:name w:val="WW8Num6z3"/>
    <w:rsid w:val="003D566A"/>
  </w:style>
  <w:style w:type="character" w:customStyle="1" w:styleId="WW8Num6z4">
    <w:name w:val="WW8Num6z4"/>
    <w:rsid w:val="003D566A"/>
  </w:style>
  <w:style w:type="character" w:customStyle="1" w:styleId="WW8Num6z5">
    <w:name w:val="WW8Num6z5"/>
    <w:rsid w:val="003D566A"/>
  </w:style>
  <w:style w:type="character" w:customStyle="1" w:styleId="WW8Num6z6">
    <w:name w:val="WW8Num6z6"/>
    <w:rsid w:val="003D566A"/>
  </w:style>
  <w:style w:type="character" w:customStyle="1" w:styleId="WW8Num6z7">
    <w:name w:val="WW8Num6z7"/>
    <w:rsid w:val="003D566A"/>
  </w:style>
  <w:style w:type="character" w:customStyle="1" w:styleId="WW8Num6z8">
    <w:name w:val="WW8Num6z8"/>
    <w:rsid w:val="003D566A"/>
  </w:style>
  <w:style w:type="character" w:customStyle="1" w:styleId="WW8Num7z0">
    <w:name w:val="WW8Num7z0"/>
    <w:rsid w:val="003D566A"/>
    <w:rPr>
      <w:rFonts w:ascii="Symbol" w:hAnsi="Symbol" w:cs="Symbol"/>
    </w:rPr>
  </w:style>
  <w:style w:type="character" w:customStyle="1" w:styleId="WW8Num7z1">
    <w:name w:val="WW8Num7z1"/>
    <w:rsid w:val="003D566A"/>
    <w:rPr>
      <w:rFonts w:ascii="Courier New" w:hAnsi="Courier New" w:cs="Courier New"/>
    </w:rPr>
  </w:style>
  <w:style w:type="character" w:customStyle="1" w:styleId="WW8Num7z2">
    <w:name w:val="WW8Num7z2"/>
    <w:rsid w:val="003D566A"/>
    <w:rPr>
      <w:rFonts w:ascii="Wingdings" w:hAnsi="Wingdings" w:cs="Wingdings"/>
    </w:rPr>
  </w:style>
  <w:style w:type="character" w:customStyle="1" w:styleId="WW8Num8z0">
    <w:name w:val="WW8Num8z0"/>
    <w:rsid w:val="003D566A"/>
    <w:rPr>
      <w:rFonts w:cs="Times New Roman"/>
    </w:rPr>
  </w:style>
  <w:style w:type="character" w:customStyle="1" w:styleId="WW8Num9z0">
    <w:name w:val="WW8Num9z0"/>
    <w:rsid w:val="003D566A"/>
    <w:rPr>
      <w:rFonts w:cs="Times New Roman"/>
    </w:rPr>
  </w:style>
  <w:style w:type="character" w:customStyle="1" w:styleId="WW8Num10z0">
    <w:name w:val="WW8Num10z0"/>
    <w:rsid w:val="003D566A"/>
  </w:style>
  <w:style w:type="character" w:customStyle="1" w:styleId="WW8Num10z1">
    <w:name w:val="WW8Num10z1"/>
    <w:rsid w:val="003D566A"/>
  </w:style>
  <w:style w:type="character" w:customStyle="1" w:styleId="WW8Num10z2">
    <w:name w:val="WW8Num10z2"/>
    <w:rsid w:val="003D566A"/>
  </w:style>
  <w:style w:type="character" w:customStyle="1" w:styleId="WW8Num10z3">
    <w:name w:val="WW8Num10z3"/>
    <w:rsid w:val="003D566A"/>
  </w:style>
  <w:style w:type="character" w:customStyle="1" w:styleId="WW8Num10z4">
    <w:name w:val="WW8Num10z4"/>
    <w:rsid w:val="003D566A"/>
  </w:style>
  <w:style w:type="character" w:customStyle="1" w:styleId="WW8Num10z5">
    <w:name w:val="WW8Num10z5"/>
    <w:rsid w:val="003D566A"/>
  </w:style>
  <w:style w:type="character" w:customStyle="1" w:styleId="WW8Num10z6">
    <w:name w:val="WW8Num10z6"/>
    <w:rsid w:val="003D566A"/>
  </w:style>
  <w:style w:type="character" w:customStyle="1" w:styleId="WW8Num10z7">
    <w:name w:val="WW8Num10z7"/>
    <w:rsid w:val="003D566A"/>
  </w:style>
  <w:style w:type="character" w:customStyle="1" w:styleId="WW8Num10z8">
    <w:name w:val="WW8Num10z8"/>
    <w:rsid w:val="003D566A"/>
  </w:style>
  <w:style w:type="character" w:customStyle="1" w:styleId="WW8Num11z0">
    <w:name w:val="WW8Num11z0"/>
    <w:rsid w:val="003D566A"/>
  </w:style>
  <w:style w:type="character" w:customStyle="1" w:styleId="WW8Num11z1">
    <w:name w:val="WW8Num11z1"/>
    <w:rsid w:val="003D566A"/>
  </w:style>
  <w:style w:type="character" w:customStyle="1" w:styleId="WW8Num11z2">
    <w:name w:val="WW8Num11z2"/>
    <w:rsid w:val="003D566A"/>
  </w:style>
  <w:style w:type="character" w:customStyle="1" w:styleId="WW8Num11z3">
    <w:name w:val="WW8Num11z3"/>
    <w:rsid w:val="003D566A"/>
  </w:style>
  <w:style w:type="character" w:customStyle="1" w:styleId="WW8Num11z4">
    <w:name w:val="WW8Num11z4"/>
    <w:rsid w:val="003D566A"/>
  </w:style>
  <w:style w:type="character" w:customStyle="1" w:styleId="WW8Num11z5">
    <w:name w:val="WW8Num11z5"/>
    <w:rsid w:val="003D566A"/>
  </w:style>
  <w:style w:type="character" w:customStyle="1" w:styleId="WW8Num11z6">
    <w:name w:val="WW8Num11z6"/>
    <w:rsid w:val="003D566A"/>
  </w:style>
  <w:style w:type="character" w:customStyle="1" w:styleId="WW8Num11z7">
    <w:name w:val="WW8Num11z7"/>
    <w:rsid w:val="003D566A"/>
  </w:style>
  <w:style w:type="character" w:customStyle="1" w:styleId="WW8Num11z8">
    <w:name w:val="WW8Num11z8"/>
    <w:rsid w:val="003D566A"/>
  </w:style>
  <w:style w:type="character" w:customStyle="1" w:styleId="WW8Num12z0">
    <w:name w:val="WW8Num12z0"/>
    <w:rsid w:val="003D566A"/>
    <w:rPr>
      <w:rFonts w:ascii="Symbol" w:hAnsi="Symbol" w:cs="Symbol"/>
      <w:sz w:val="28"/>
      <w:szCs w:val="28"/>
      <w:lang w:val="en-US"/>
    </w:rPr>
  </w:style>
  <w:style w:type="character" w:customStyle="1" w:styleId="WW8Num12z1">
    <w:name w:val="WW8Num12z1"/>
    <w:rsid w:val="003D566A"/>
    <w:rPr>
      <w:rFonts w:ascii="Courier New" w:hAnsi="Courier New" w:cs="Courier New"/>
    </w:rPr>
  </w:style>
  <w:style w:type="character" w:customStyle="1" w:styleId="WW8Num12z2">
    <w:name w:val="WW8Num12z2"/>
    <w:rsid w:val="003D566A"/>
    <w:rPr>
      <w:rFonts w:ascii="Wingdings" w:hAnsi="Wingdings" w:cs="Wingdings"/>
    </w:rPr>
  </w:style>
  <w:style w:type="character" w:customStyle="1" w:styleId="WW8Num13z0">
    <w:name w:val="WW8Num13z0"/>
    <w:rsid w:val="003D566A"/>
    <w:rPr>
      <w:rFonts w:ascii="Symbol" w:hAnsi="Symbol" w:cs="Symbol"/>
      <w:sz w:val="28"/>
      <w:szCs w:val="28"/>
      <w:lang w:val="en-US"/>
    </w:rPr>
  </w:style>
  <w:style w:type="character" w:customStyle="1" w:styleId="WW8Num14z0">
    <w:name w:val="WW8Num14z0"/>
    <w:rsid w:val="003D566A"/>
    <w:rPr>
      <w:rFonts w:ascii="Symbol" w:hAnsi="Symbol" w:cs="Symbol"/>
    </w:rPr>
  </w:style>
  <w:style w:type="character" w:customStyle="1" w:styleId="WW8Num14z1">
    <w:name w:val="WW8Num14z1"/>
    <w:rsid w:val="003D566A"/>
    <w:rPr>
      <w:rFonts w:ascii="Courier New" w:hAnsi="Courier New" w:cs="Courier New"/>
    </w:rPr>
  </w:style>
  <w:style w:type="character" w:customStyle="1" w:styleId="WW8Num14z2">
    <w:name w:val="WW8Num14z2"/>
    <w:rsid w:val="003D566A"/>
    <w:rPr>
      <w:rFonts w:ascii="Wingdings" w:hAnsi="Wingdings" w:cs="Wingdings"/>
    </w:rPr>
  </w:style>
  <w:style w:type="character" w:customStyle="1" w:styleId="WW8Num15z0">
    <w:name w:val="WW8Num15z0"/>
    <w:rsid w:val="003D566A"/>
    <w:rPr>
      <w:sz w:val="28"/>
      <w:szCs w:val="28"/>
      <w:lang w:val="en-US"/>
    </w:rPr>
  </w:style>
  <w:style w:type="character" w:customStyle="1" w:styleId="WW8Num15z1">
    <w:name w:val="WW8Num15z1"/>
    <w:rsid w:val="003D566A"/>
    <w:rPr>
      <w:rFonts w:ascii="Courier New" w:hAnsi="Courier New" w:cs="Courier New"/>
    </w:rPr>
  </w:style>
  <w:style w:type="character" w:customStyle="1" w:styleId="WW8Num15z2">
    <w:name w:val="WW8Num15z2"/>
    <w:rsid w:val="003D566A"/>
    <w:rPr>
      <w:rFonts w:ascii="Wingdings" w:hAnsi="Wingdings" w:cs="Wingdings"/>
    </w:rPr>
  </w:style>
  <w:style w:type="character" w:customStyle="1" w:styleId="WW8Num15z3">
    <w:name w:val="WW8Num15z3"/>
    <w:rsid w:val="003D566A"/>
    <w:rPr>
      <w:rFonts w:ascii="Symbol" w:hAnsi="Symbol" w:cs="Symbol"/>
    </w:rPr>
  </w:style>
  <w:style w:type="character" w:customStyle="1" w:styleId="a5">
    <w:name w:val="Основной шрифт"/>
    <w:rsid w:val="003D566A"/>
  </w:style>
  <w:style w:type="character" w:customStyle="1" w:styleId="a6">
    <w:name w:val="Верхний колонтитул Знак"/>
    <w:rsid w:val="003D566A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rsid w:val="003D566A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rsid w:val="003D566A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rsid w:val="003D566A"/>
    <w:rPr>
      <w:rFonts w:ascii="Cambria" w:eastAsia="Times New Roman" w:hAnsi="Cambria" w:cs="Cambria"/>
      <w:b/>
      <w:bCs/>
      <w:color w:val="365F91"/>
      <w:sz w:val="28"/>
      <w:szCs w:val="28"/>
      <w:lang w:val="ru-RU"/>
    </w:rPr>
  </w:style>
  <w:style w:type="character" w:customStyle="1" w:styleId="20">
    <w:name w:val="Заголовок 2 Знак"/>
    <w:rsid w:val="003D566A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30">
    <w:name w:val="Заголовок 3 Знак"/>
    <w:rsid w:val="003D566A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40">
    <w:name w:val="Заголовок 4 Знак"/>
    <w:rsid w:val="003D566A"/>
    <w:rPr>
      <w:rFonts w:ascii="Cambria" w:eastAsia="Times New Roman" w:hAnsi="Cambria" w:cs="Cambria"/>
      <w:b/>
      <w:bCs/>
      <w:i/>
      <w:iCs/>
      <w:color w:val="4F81BD"/>
      <w:sz w:val="22"/>
      <w:szCs w:val="22"/>
      <w:lang w:val="ru-RU"/>
    </w:rPr>
  </w:style>
  <w:style w:type="character" w:customStyle="1" w:styleId="50">
    <w:name w:val="Заголовок 5 Знак"/>
    <w:rsid w:val="003D566A"/>
    <w:rPr>
      <w:rFonts w:ascii="Cambria" w:eastAsia="Times New Roman" w:hAnsi="Cambria" w:cs="Cambria"/>
      <w:color w:val="243F60"/>
      <w:sz w:val="22"/>
      <w:szCs w:val="22"/>
      <w:lang w:val="ru-RU"/>
    </w:rPr>
  </w:style>
  <w:style w:type="character" w:customStyle="1" w:styleId="60">
    <w:name w:val="Заголовок 6 Знак"/>
    <w:rsid w:val="003D566A"/>
    <w:rPr>
      <w:rFonts w:ascii="Cambria" w:eastAsia="MS Gothic" w:hAnsi="Cambria" w:cs="Cambria"/>
      <w:i/>
      <w:iCs/>
      <w:color w:val="243F60"/>
      <w:sz w:val="22"/>
      <w:szCs w:val="22"/>
      <w:lang w:val="ru-RU"/>
    </w:rPr>
  </w:style>
  <w:style w:type="character" w:customStyle="1" w:styleId="70">
    <w:name w:val="Заголовок 7 Знак"/>
    <w:rsid w:val="003D566A"/>
    <w:rPr>
      <w:rFonts w:ascii="Cambria" w:eastAsia="MS Gothic" w:hAnsi="Cambria" w:cs="Cambria"/>
      <w:i/>
      <w:iCs/>
      <w:color w:val="404040"/>
      <w:sz w:val="22"/>
      <w:szCs w:val="22"/>
      <w:lang w:val="ru-RU"/>
    </w:rPr>
  </w:style>
  <w:style w:type="character" w:customStyle="1" w:styleId="80">
    <w:name w:val="Заголовок 8 Знак"/>
    <w:rsid w:val="003D566A"/>
    <w:rPr>
      <w:rFonts w:ascii="Cambria" w:eastAsia="MS Gothic" w:hAnsi="Cambria" w:cs="Cambria"/>
      <w:color w:val="404040"/>
      <w:lang w:val="ru-RU"/>
    </w:rPr>
  </w:style>
  <w:style w:type="character" w:customStyle="1" w:styleId="90">
    <w:name w:val="Заголовок 9 Знак"/>
    <w:rsid w:val="003D566A"/>
    <w:rPr>
      <w:rFonts w:ascii="Cambria" w:eastAsia="MS Gothic" w:hAnsi="Cambria" w:cs="Cambria"/>
      <w:i/>
      <w:iCs/>
      <w:color w:val="404040"/>
      <w:lang w:val="ru-RU"/>
    </w:rPr>
  </w:style>
  <w:style w:type="character" w:customStyle="1" w:styleId="a9">
    <w:name w:val="ДипломОснТекст Знак"/>
    <w:rsid w:val="003D566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a">
    <w:name w:val="Схема документа Знак"/>
    <w:rsid w:val="003D566A"/>
    <w:rPr>
      <w:rFonts w:ascii="Lucida Grande" w:eastAsia="Times New Roman" w:hAnsi="Lucida Grande" w:cs="Lucida Grande"/>
      <w:sz w:val="24"/>
      <w:szCs w:val="24"/>
      <w:lang w:val="ru-RU"/>
    </w:rPr>
  </w:style>
  <w:style w:type="character" w:styleId="ab">
    <w:name w:val="Hyperlink"/>
    <w:uiPriority w:val="99"/>
    <w:rsid w:val="003D566A"/>
    <w:rPr>
      <w:color w:val="000080"/>
      <w:u w:val="single"/>
    </w:rPr>
  </w:style>
  <w:style w:type="paragraph" w:styleId="ac">
    <w:name w:val="Title"/>
    <w:basedOn w:val="a0"/>
    <w:next w:val="a1"/>
    <w:rsid w:val="003D566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0"/>
    <w:rsid w:val="003D566A"/>
    <w:pPr>
      <w:spacing w:after="140" w:line="288" w:lineRule="auto"/>
    </w:pPr>
  </w:style>
  <w:style w:type="paragraph" w:styleId="ad">
    <w:name w:val="List"/>
    <w:basedOn w:val="a1"/>
    <w:rsid w:val="003D566A"/>
    <w:rPr>
      <w:rFonts w:cs="FreeSans"/>
    </w:rPr>
  </w:style>
  <w:style w:type="paragraph" w:styleId="ae">
    <w:name w:val="caption"/>
    <w:basedOn w:val="a0"/>
    <w:qFormat/>
    <w:rsid w:val="003D566A"/>
    <w:pPr>
      <w:suppressLineNumbers/>
      <w:spacing w:before="120" w:after="120"/>
    </w:pPr>
    <w:rPr>
      <w:rFonts w:cs="FreeSans"/>
      <w:i/>
      <w:iCs/>
    </w:rPr>
  </w:style>
  <w:style w:type="paragraph" w:customStyle="1" w:styleId="11">
    <w:name w:val="Указатель1"/>
    <w:basedOn w:val="a0"/>
    <w:rsid w:val="003D566A"/>
    <w:pPr>
      <w:suppressLineNumbers/>
    </w:pPr>
    <w:rPr>
      <w:rFonts w:cs="FreeSans"/>
    </w:rPr>
  </w:style>
  <w:style w:type="paragraph" w:styleId="af">
    <w:name w:val="header"/>
    <w:basedOn w:val="a0"/>
    <w:rsid w:val="003D566A"/>
  </w:style>
  <w:style w:type="paragraph" w:styleId="af0">
    <w:name w:val="footer"/>
    <w:basedOn w:val="a0"/>
    <w:uiPriority w:val="99"/>
    <w:rsid w:val="003D566A"/>
  </w:style>
  <w:style w:type="paragraph" w:styleId="af1">
    <w:name w:val="List Paragraph"/>
    <w:basedOn w:val="a0"/>
    <w:uiPriority w:val="34"/>
    <w:qFormat/>
    <w:rsid w:val="003D566A"/>
    <w:pPr>
      <w:ind w:left="720"/>
      <w:contextualSpacing/>
    </w:pPr>
  </w:style>
  <w:style w:type="paragraph" w:styleId="af2">
    <w:name w:val="Balloon Text"/>
    <w:basedOn w:val="a0"/>
    <w:rsid w:val="003D566A"/>
    <w:rPr>
      <w:rFonts w:ascii="Tahoma" w:hAnsi="Tahoma" w:cs="Tahoma"/>
      <w:sz w:val="16"/>
      <w:szCs w:val="16"/>
    </w:rPr>
  </w:style>
  <w:style w:type="paragraph" w:customStyle="1" w:styleId="a">
    <w:name w:val="ДипСписок"/>
    <w:basedOn w:val="a0"/>
    <w:rsid w:val="003D566A"/>
    <w:pPr>
      <w:numPr>
        <w:numId w:val="5"/>
      </w:numPr>
      <w:spacing w:line="360" w:lineRule="auto"/>
    </w:pPr>
    <w:rPr>
      <w:sz w:val="28"/>
      <w:szCs w:val="28"/>
    </w:rPr>
  </w:style>
  <w:style w:type="paragraph" w:customStyle="1" w:styleId="af3">
    <w:name w:val="ДипломОснТекст"/>
    <w:basedOn w:val="a0"/>
    <w:rsid w:val="003D566A"/>
    <w:pPr>
      <w:spacing w:line="360" w:lineRule="auto"/>
      <w:ind w:firstLine="709"/>
    </w:pPr>
    <w:rPr>
      <w:sz w:val="28"/>
      <w:szCs w:val="28"/>
    </w:rPr>
  </w:style>
  <w:style w:type="paragraph" w:customStyle="1" w:styleId="12">
    <w:name w:val="Обычный1"/>
    <w:rsid w:val="003D566A"/>
    <w:pPr>
      <w:suppressAutoHyphens/>
    </w:pPr>
    <w:rPr>
      <w:lang w:eastAsia="zh-CN"/>
    </w:rPr>
  </w:style>
  <w:style w:type="paragraph" w:customStyle="1" w:styleId="13">
    <w:name w:val="Схема документа1"/>
    <w:basedOn w:val="a0"/>
    <w:rsid w:val="003D566A"/>
    <w:rPr>
      <w:rFonts w:ascii="Lucida Grande" w:hAnsi="Lucida Grande" w:cs="Lucida Grande"/>
    </w:rPr>
  </w:style>
  <w:style w:type="paragraph" w:styleId="af4">
    <w:name w:val="toa heading"/>
    <w:basedOn w:val="1"/>
    <w:next w:val="a0"/>
    <w:rsid w:val="003D566A"/>
    <w:pPr>
      <w:numPr>
        <w:numId w:val="0"/>
      </w:numPr>
    </w:pPr>
    <w:rPr>
      <w:rFonts w:ascii="Calibri" w:eastAsia="MS Gothic" w:hAnsi="Calibri" w:cs="Times New Roman"/>
      <w:lang w:val="en-US"/>
    </w:rPr>
  </w:style>
  <w:style w:type="paragraph" w:styleId="21">
    <w:name w:val="toc 2"/>
    <w:basedOn w:val="a0"/>
    <w:next w:val="a0"/>
    <w:uiPriority w:val="39"/>
    <w:rsid w:val="003D566A"/>
    <w:pPr>
      <w:ind w:left="240"/>
    </w:pPr>
    <w:rPr>
      <w:rFonts w:ascii="Cambria" w:hAnsi="Cambria" w:cs="Cambria"/>
      <w:b/>
      <w:sz w:val="22"/>
      <w:szCs w:val="22"/>
    </w:rPr>
  </w:style>
  <w:style w:type="paragraph" w:styleId="31">
    <w:name w:val="toc 3"/>
    <w:basedOn w:val="a0"/>
    <w:next w:val="a0"/>
    <w:uiPriority w:val="39"/>
    <w:rsid w:val="003D566A"/>
    <w:pPr>
      <w:ind w:left="480"/>
    </w:pPr>
    <w:rPr>
      <w:rFonts w:ascii="Cambria" w:hAnsi="Cambria" w:cs="Cambria"/>
      <w:sz w:val="22"/>
      <w:szCs w:val="22"/>
    </w:rPr>
  </w:style>
  <w:style w:type="paragraph" w:styleId="14">
    <w:name w:val="toc 1"/>
    <w:basedOn w:val="a0"/>
    <w:next w:val="a0"/>
    <w:uiPriority w:val="39"/>
    <w:rsid w:val="003D566A"/>
    <w:pPr>
      <w:spacing w:before="120"/>
    </w:pPr>
    <w:rPr>
      <w:rFonts w:ascii="Cambria" w:hAnsi="Cambria" w:cs="Cambria"/>
      <w:b/>
    </w:rPr>
  </w:style>
  <w:style w:type="paragraph" w:styleId="41">
    <w:name w:val="toc 4"/>
    <w:basedOn w:val="a0"/>
    <w:next w:val="a0"/>
    <w:rsid w:val="003D566A"/>
    <w:pPr>
      <w:ind w:left="720"/>
    </w:pPr>
    <w:rPr>
      <w:rFonts w:ascii="Cambria" w:hAnsi="Cambria" w:cs="Cambria"/>
      <w:sz w:val="20"/>
      <w:szCs w:val="20"/>
    </w:rPr>
  </w:style>
  <w:style w:type="paragraph" w:styleId="51">
    <w:name w:val="toc 5"/>
    <w:basedOn w:val="a0"/>
    <w:next w:val="a0"/>
    <w:rsid w:val="003D566A"/>
    <w:pPr>
      <w:ind w:left="960"/>
    </w:pPr>
    <w:rPr>
      <w:rFonts w:ascii="Cambria" w:hAnsi="Cambria" w:cs="Cambria"/>
      <w:sz w:val="20"/>
      <w:szCs w:val="20"/>
    </w:rPr>
  </w:style>
  <w:style w:type="paragraph" w:styleId="61">
    <w:name w:val="toc 6"/>
    <w:basedOn w:val="a0"/>
    <w:next w:val="a0"/>
    <w:rsid w:val="003D566A"/>
    <w:pPr>
      <w:ind w:left="1200"/>
    </w:pPr>
    <w:rPr>
      <w:rFonts w:ascii="Cambria" w:hAnsi="Cambria" w:cs="Cambria"/>
      <w:sz w:val="20"/>
      <w:szCs w:val="20"/>
    </w:rPr>
  </w:style>
  <w:style w:type="paragraph" w:styleId="71">
    <w:name w:val="toc 7"/>
    <w:basedOn w:val="a0"/>
    <w:next w:val="a0"/>
    <w:rsid w:val="003D566A"/>
    <w:pPr>
      <w:ind w:left="1440"/>
    </w:pPr>
    <w:rPr>
      <w:rFonts w:ascii="Cambria" w:hAnsi="Cambria" w:cs="Cambria"/>
      <w:sz w:val="20"/>
      <w:szCs w:val="20"/>
    </w:rPr>
  </w:style>
  <w:style w:type="paragraph" w:styleId="81">
    <w:name w:val="toc 8"/>
    <w:basedOn w:val="a0"/>
    <w:next w:val="a0"/>
    <w:rsid w:val="003D566A"/>
    <w:pPr>
      <w:ind w:left="1680"/>
    </w:pPr>
    <w:rPr>
      <w:rFonts w:ascii="Cambria" w:hAnsi="Cambria" w:cs="Cambria"/>
      <w:sz w:val="20"/>
      <w:szCs w:val="20"/>
    </w:rPr>
  </w:style>
  <w:style w:type="paragraph" w:styleId="91">
    <w:name w:val="toc 9"/>
    <w:basedOn w:val="a0"/>
    <w:next w:val="a0"/>
    <w:rsid w:val="003D566A"/>
    <w:pPr>
      <w:ind w:left="1920"/>
    </w:pPr>
    <w:rPr>
      <w:rFonts w:ascii="Cambria" w:hAnsi="Cambria" w:cs="Cambria"/>
      <w:sz w:val="20"/>
      <w:szCs w:val="20"/>
    </w:rPr>
  </w:style>
  <w:style w:type="paragraph" w:customStyle="1" w:styleId="af5">
    <w:name w:val="Содержимое таблицы"/>
    <w:basedOn w:val="a0"/>
    <w:rsid w:val="003D566A"/>
    <w:pPr>
      <w:suppressLineNumbers/>
    </w:pPr>
  </w:style>
  <w:style w:type="paragraph" w:customStyle="1" w:styleId="af6">
    <w:name w:val="Заголовок таблицы"/>
    <w:basedOn w:val="af5"/>
    <w:rsid w:val="003D566A"/>
    <w:pPr>
      <w:jc w:val="center"/>
    </w:pPr>
    <w:rPr>
      <w:b/>
      <w:bCs/>
    </w:rPr>
  </w:style>
  <w:style w:type="paragraph" w:customStyle="1" w:styleId="100">
    <w:name w:val="Оглавление 10"/>
    <w:basedOn w:val="11"/>
    <w:rsid w:val="003D566A"/>
    <w:pPr>
      <w:tabs>
        <w:tab w:val="right" w:leader="dot" w:pos="7091"/>
      </w:tabs>
      <w:ind w:left="2547"/>
    </w:pPr>
  </w:style>
  <w:style w:type="paragraph" w:customStyle="1" w:styleId="-11">
    <w:name w:val="Цветной список - Акцент 11"/>
    <w:basedOn w:val="a0"/>
    <w:uiPriority w:val="34"/>
    <w:qFormat/>
    <w:rsid w:val="00B9456A"/>
    <w:pPr>
      <w:suppressAutoHyphens w:val="0"/>
      <w:ind w:left="720"/>
      <w:contextualSpacing/>
    </w:pPr>
    <w:rPr>
      <w:lang w:eastAsia="ru-RU"/>
    </w:rPr>
  </w:style>
  <w:style w:type="paragraph" w:customStyle="1" w:styleId="FR1">
    <w:name w:val="FR1"/>
    <w:rsid w:val="00CE0C23"/>
    <w:pPr>
      <w:widowControl w:val="0"/>
      <w:jc w:val="center"/>
    </w:pPr>
    <w:rPr>
      <w:rFonts w:ascii="Arial" w:hAnsi="Arial"/>
      <w:snapToGrid w:val="0"/>
      <w:sz w:val="22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FD3F7C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DAD5-830C-4775-B0A9-CF4C2668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Артур Бабаян</cp:lastModifiedBy>
  <cp:revision>11</cp:revision>
  <cp:lastPrinted>1899-12-31T21:00:00Z</cp:lastPrinted>
  <dcterms:created xsi:type="dcterms:W3CDTF">2024-03-20T08:55:00Z</dcterms:created>
  <dcterms:modified xsi:type="dcterms:W3CDTF">2024-03-20T11:18:00Z</dcterms:modified>
</cp:coreProperties>
</file>